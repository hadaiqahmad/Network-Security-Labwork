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44FDE" w14:textId="77777777" w:rsidR="00127A7F" w:rsidRPr="00E96C59" w:rsidRDefault="00127A7F" w:rsidP="00127A7F">
      <w:pPr>
        <w:pStyle w:val="Heading1"/>
        <w:jc w:val="center"/>
        <w:rPr>
          <w:rFonts w:ascii="Garamond" w:hAnsi="Garamond" w:cstheme="majorBidi"/>
        </w:rPr>
      </w:pPr>
      <w:r w:rsidRPr="00E96C59">
        <w:rPr>
          <w:rFonts w:ascii="Garamond" w:hAnsi="Garamond" w:cstheme="majorBidi"/>
        </w:rPr>
        <w:t>Department of Computing</w:t>
      </w:r>
      <w:r w:rsidRPr="00E96C59">
        <w:rPr>
          <w:rFonts w:ascii="Garamond" w:hAnsi="Garamond" w:cstheme="majorBidi"/>
        </w:rPr>
        <w:br/>
      </w:r>
    </w:p>
    <w:p w14:paraId="57C8ED23" w14:textId="77777777" w:rsidR="00127A7F" w:rsidRPr="00E96C59" w:rsidRDefault="00127A7F" w:rsidP="00127A7F">
      <w:pPr>
        <w:rPr>
          <w:rFonts w:ascii="Garamond" w:hAnsi="Garamond" w:cstheme="majorBidi"/>
          <w:sz w:val="32"/>
          <w:szCs w:val="32"/>
        </w:rPr>
      </w:pPr>
    </w:p>
    <w:p w14:paraId="523E2A5C" w14:textId="77777777" w:rsidR="00127A7F" w:rsidRPr="00E96C59" w:rsidRDefault="00127A7F" w:rsidP="00127A7F">
      <w:pPr>
        <w:jc w:val="center"/>
        <w:rPr>
          <w:rFonts w:ascii="Garamond" w:hAnsi="Garamond" w:cstheme="majorBidi"/>
          <w:b/>
          <w:sz w:val="32"/>
          <w:szCs w:val="32"/>
          <w:u w:val="single"/>
        </w:rPr>
      </w:pPr>
    </w:p>
    <w:p w14:paraId="35EBF2AD" w14:textId="191802F4" w:rsidR="00127A7F" w:rsidRPr="00E96C59" w:rsidRDefault="00127A7F" w:rsidP="00127A7F">
      <w:pPr>
        <w:spacing w:before="240" w:after="240"/>
        <w:jc w:val="center"/>
        <w:rPr>
          <w:rFonts w:ascii="Garamond" w:hAnsi="Garamond" w:cstheme="majorBidi"/>
          <w:b/>
          <w:sz w:val="32"/>
          <w:szCs w:val="32"/>
        </w:rPr>
      </w:pPr>
      <w:r w:rsidRPr="00E96C59">
        <w:rPr>
          <w:rFonts w:ascii="Garamond" w:hAnsi="Garamond" w:cstheme="majorBidi"/>
          <w:b/>
          <w:sz w:val="32"/>
          <w:szCs w:val="32"/>
        </w:rPr>
        <w:t>CS-381: Network Security</w:t>
      </w:r>
    </w:p>
    <w:p w14:paraId="37C995DD" w14:textId="3F2082C0" w:rsidR="00127A7F" w:rsidRPr="00E96C59" w:rsidRDefault="00127A7F" w:rsidP="002513BA">
      <w:pPr>
        <w:spacing w:before="240" w:after="240"/>
        <w:jc w:val="center"/>
        <w:rPr>
          <w:rFonts w:ascii="Garamond" w:hAnsi="Garamond" w:cstheme="majorBidi"/>
          <w:b/>
          <w:sz w:val="32"/>
          <w:szCs w:val="32"/>
        </w:rPr>
      </w:pPr>
      <w:r w:rsidRPr="00E96C59">
        <w:rPr>
          <w:rFonts w:ascii="Garamond" w:hAnsi="Garamond" w:cstheme="majorBidi"/>
          <w:b/>
          <w:sz w:val="32"/>
          <w:szCs w:val="32"/>
        </w:rPr>
        <w:t xml:space="preserve">Class: </w:t>
      </w:r>
      <w:r w:rsidR="00725D52">
        <w:rPr>
          <w:rFonts w:ascii="Garamond" w:hAnsi="Garamond" w:cstheme="majorBidi"/>
          <w:b/>
          <w:sz w:val="32"/>
          <w:szCs w:val="32"/>
        </w:rPr>
        <w:t>Group-1</w:t>
      </w:r>
    </w:p>
    <w:p w14:paraId="4B870FE8" w14:textId="17A757B6" w:rsidR="00127A7F" w:rsidRPr="00E96C59" w:rsidRDefault="00127A7F" w:rsidP="00127A7F">
      <w:pPr>
        <w:pStyle w:val="Heading1"/>
        <w:spacing w:after="240"/>
        <w:jc w:val="center"/>
        <w:rPr>
          <w:rFonts w:ascii="Garamond" w:hAnsi="Garamond" w:cstheme="majorBidi"/>
          <w:noProof/>
        </w:rPr>
      </w:pPr>
      <w:bookmarkStart w:id="0" w:name="_Toc331773962"/>
      <w:r w:rsidRPr="00E96C59">
        <w:rPr>
          <w:rFonts w:ascii="Garamond" w:hAnsi="Garamond" w:cstheme="majorBidi"/>
          <w:noProof/>
        </w:rPr>
        <w:t>Lab</w:t>
      </w:r>
      <w:r w:rsidR="00FE7827" w:rsidRPr="00E96C59">
        <w:rPr>
          <w:rFonts w:ascii="Garamond" w:hAnsi="Garamond" w:cstheme="majorBidi"/>
          <w:noProof/>
        </w:rPr>
        <w:t xml:space="preserve"> 01</w:t>
      </w:r>
      <w:bookmarkEnd w:id="0"/>
      <w:r w:rsidR="00725D52">
        <w:rPr>
          <w:rFonts w:ascii="Garamond" w:hAnsi="Garamond" w:cstheme="majorBidi"/>
          <w:noProof/>
        </w:rPr>
        <w:t>: Attributes of a Secure Network</w:t>
      </w:r>
    </w:p>
    <w:p w14:paraId="177A2235" w14:textId="56A2FA70" w:rsidR="00127A7F" w:rsidRPr="00E96C59" w:rsidRDefault="00127A7F" w:rsidP="00127A7F">
      <w:pPr>
        <w:spacing w:before="240" w:after="240"/>
        <w:jc w:val="center"/>
        <w:rPr>
          <w:rFonts w:ascii="Garamond" w:hAnsi="Garamond" w:cstheme="majorBidi"/>
          <w:b/>
          <w:sz w:val="32"/>
          <w:szCs w:val="32"/>
        </w:rPr>
      </w:pPr>
      <w:r w:rsidRPr="00E96C59">
        <w:rPr>
          <w:rFonts w:ascii="Garamond" w:hAnsi="Garamond" w:cstheme="majorBidi"/>
          <w:b/>
          <w:sz w:val="32"/>
          <w:szCs w:val="32"/>
        </w:rPr>
        <w:t xml:space="preserve">Date: </w:t>
      </w:r>
      <w:r w:rsidR="00725D52">
        <w:rPr>
          <w:rFonts w:ascii="Garamond" w:hAnsi="Garamond" w:cstheme="majorBidi"/>
          <w:b/>
          <w:sz w:val="32"/>
          <w:szCs w:val="32"/>
        </w:rPr>
        <w:t xml:space="preserve">September </w:t>
      </w:r>
      <w:r w:rsidR="00A9400A">
        <w:rPr>
          <w:rFonts w:ascii="Garamond" w:hAnsi="Garamond" w:cstheme="majorBidi"/>
          <w:b/>
          <w:sz w:val="32"/>
          <w:szCs w:val="32"/>
        </w:rPr>
        <w:t>11</w:t>
      </w:r>
      <w:r w:rsidR="00725D52">
        <w:rPr>
          <w:rFonts w:ascii="Garamond" w:hAnsi="Garamond" w:cstheme="majorBidi"/>
          <w:b/>
          <w:sz w:val="32"/>
          <w:szCs w:val="32"/>
        </w:rPr>
        <w:t>, 2017</w:t>
      </w:r>
    </w:p>
    <w:p w14:paraId="437F0673" w14:textId="5DDE51F8" w:rsidR="00127A7F" w:rsidRPr="00E96C59" w:rsidRDefault="00725D52" w:rsidP="00127A7F">
      <w:pPr>
        <w:spacing w:before="240" w:after="240"/>
        <w:jc w:val="center"/>
        <w:rPr>
          <w:rFonts w:ascii="Garamond" w:hAnsi="Garamond" w:cstheme="majorBidi"/>
          <w:b/>
          <w:sz w:val="32"/>
          <w:szCs w:val="32"/>
        </w:rPr>
      </w:pPr>
      <w:r>
        <w:rPr>
          <w:rFonts w:ascii="Garamond" w:hAnsi="Garamond" w:cstheme="majorBidi"/>
          <w:b/>
          <w:sz w:val="32"/>
          <w:szCs w:val="32"/>
        </w:rPr>
        <w:t>Time: 0900 to 12</w:t>
      </w:r>
      <w:r w:rsidR="002513BA">
        <w:rPr>
          <w:rFonts w:ascii="Garamond" w:hAnsi="Garamond" w:cstheme="majorBidi"/>
          <w:b/>
          <w:sz w:val="32"/>
          <w:szCs w:val="32"/>
        </w:rPr>
        <w:t>00</w:t>
      </w:r>
    </w:p>
    <w:p w14:paraId="23A84F43" w14:textId="77777777" w:rsidR="008F3196" w:rsidRDefault="00127A7F" w:rsidP="002513BA">
      <w:pPr>
        <w:pStyle w:val="Heading1"/>
        <w:spacing w:after="240"/>
        <w:jc w:val="center"/>
        <w:rPr>
          <w:rFonts w:ascii="Garamond" w:hAnsi="Garamond" w:cstheme="majorBidi"/>
          <w:noProof/>
        </w:rPr>
      </w:pPr>
      <w:bookmarkStart w:id="1" w:name="_Toc331773963"/>
      <w:r w:rsidRPr="00E96C59">
        <w:rPr>
          <w:rFonts w:ascii="Garamond" w:hAnsi="Garamond" w:cstheme="majorBidi"/>
          <w:noProof/>
        </w:rPr>
        <w:t xml:space="preserve">Instructor: </w:t>
      </w:r>
      <w:bookmarkEnd w:id="1"/>
      <w:r w:rsidR="002513BA">
        <w:rPr>
          <w:rFonts w:ascii="Garamond" w:hAnsi="Garamond" w:cstheme="majorBidi"/>
          <w:noProof/>
        </w:rPr>
        <w:t>Dr. Shahzad Saleem</w:t>
      </w:r>
    </w:p>
    <w:p w14:paraId="09AD1D49" w14:textId="77777777" w:rsidR="008F3196" w:rsidRDefault="008F3196" w:rsidP="002513BA">
      <w:pPr>
        <w:pStyle w:val="Heading1"/>
        <w:spacing w:after="240"/>
        <w:jc w:val="center"/>
        <w:rPr>
          <w:rFonts w:ascii="Garamond" w:hAnsi="Garamond" w:cstheme="majorBidi"/>
          <w:noProof/>
        </w:rPr>
      </w:pPr>
    </w:p>
    <w:p w14:paraId="5149280D" w14:textId="77777777" w:rsidR="008F3196" w:rsidRDefault="008F3196" w:rsidP="002513BA">
      <w:pPr>
        <w:pStyle w:val="Heading1"/>
        <w:spacing w:after="240"/>
        <w:jc w:val="center"/>
        <w:rPr>
          <w:rFonts w:ascii="Garamond" w:hAnsi="Garamond" w:cstheme="majorBidi"/>
          <w:noProof/>
        </w:rPr>
      </w:pPr>
      <w:r>
        <w:rPr>
          <w:rFonts w:ascii="Garamond" w:hAnsi="Garamond" w:cstheme="majorBidi"/>
          <w:noProof/>
        </w:rPr>
        <w:t>Hadaiq Ahmad</w:t>
      </w:r>
    </w:p>
    <w:p w14:paraId="4842A746" w14:textId="77777777" w:rsidR="008F3196" w:rsidRDefault="008F3196" w:rsidP="002513BA">
      <w:pPr>
        <w:pStyle w:val="Heading1"/>
        <w:spacing w:after="240"/>
        <w:jc w:val="center"/>
        <w:rPr>
          <w:rFonts w:ascii="Garamond" w:hAnsi="Garamond" w:cstheme="majorBidi"/>
          <w:noProof/>
        </w:rPr>
      </w:pPr>
      <w:r>
        <w:rPr>
          <w:rFonts w:ascii="Garamond" w:hAnsi="Garamond" w:cstheme="majorBidi"/>
          <w:noProof/>
        </w:rPr>
        <w:t>112807</w:t>
      </w:r>
    </w:p>
    <w:p w14:paraId="57B7D15F" w14:textId="286D1045" w:rsidR="00536FF0" w:rsidRPr="007B7F0C" w:rsidRDefault="008F3196" w:rsidP="002513BA">
      <w:pPr>
        <w:pStyle w:val="Heading1"/>
        <w:spacing w:after="240"/>
        <w:jc w:val="center"/>
        <w:rPr>
          <w:rFonts w:asciiTheme="majorBidi" w:hAnsiTheme="majorBidi" w:cstheme="majorBidi"/>
          <w:noProof/>
          <w:sz w:val="28"/>
          <w:szCs w:val="28"/>
        </w:rPr>
      </w:pPr>
      <w:r>
        <w:rPr>
          <w:rFonts w:ascii="Garamond" w:hAnsi="Garamond" w:cstheme="majorBidi"/>
          <w:noProof/>
        </w:rPr>
        <w:t>Group-1</w:t>
      </w:r>
      <w:r w:rsidR="00536FF0">
        <w:rPr>
          <w:rFonts w:ascii="Garamond" w:hAnsi="Garamond" w:cs="Times"/>
        </w:rPr>
        <w:br w:type="page"/>
      </w:r>
    </w:p>
    <w:p w14:paraId="18EF10E0" w14:textId="77777777" w:rsidR="006D0C52" w:rsidRDefault="006D0C52" w:rsidP="006D0C52">
      <w:pPr>
        <w:pStyle w:val="Heading1"/>
        <w:spacing w:before="360" w:after="120"/>
        <w:jc w:val="center"/>
        <w:rPr>
          <w:rFonts w:ascii="Garamond" w:hAnsi="Garamond"/>
          <w:u w:val="single"/>
        </w:rPr>
      </w:pPr>
    </w:p>
    <w:p w14:paraId="117CD5EF" w14:textId="6B1F80B8" w:rsidR="00944602" w:rsidRDefault="00725D52" w:rsidP="006D0C52">
      <w:pPr>
        <w:pStyle w:val="Heading1"/>
        <w:spacing w:before="0" w:after="120"/>
        <w:jc w:val="center"/>
        <w:rPr>
          <w:rFonts w:ascii="Garamond" w:hAnsi="Garamond"/>
          <w:u w:val="single"/>
        </w:rPr>
      </w:pPr>
      <w:r>
        <w:rPr>
          <w:rFonts w:ascii="Garamond" w:hAnsi="Garamond"/>
          <w:u w:val="single"/>
        </w:rPr>
        <w:t>Lab 01: Attributes of a Secure Network</w:t>
      </w:r>
    </w:p>
    <w:p w14:paraId="5CAA4A45" w14:textId="77777777" w:rsidR="00AD4BA6" w:rsidRDefault="00AD4BA6" w:rsidP="006D0C52">
      <w:pPr>
        <w:rPr>
          <w:rFonts w:ascii="Garamond" w:hAnsi="Garamond"/>
          <w:b/>
        </w:rPr>
      </w:pPr>
    </w:p>
    <w:p w14:paraId="5A7A17C7" w14:textId="1A39E957" w:rsidR="006D0C52" w:rsidRDefault="0067136B" w:rsidP="006D0C52">
      <w:pPr>
        <w:rPr>
          <w:rFonts w:ascii="Garamond" w:hAnsi="Garamond"/>
          <w:b/>
        </w:rPr>
      </w:pPr>
      <w:r w:rsidRPr="00AD4BA6">
        <w:rPr>
          <w:rFonts w:ascii="Garamond" w:hAnsi="Garamond"/>
          <w:b/>
        </w:rPr>
        <w:t>Introduction</w:t>
      </w:r>
    </w:p>
    <w:p w14:paraId="6DE09B14" w14:textId="2FAAF9A3" w:rsidR="00AD4BA6" w:rsidRDefault="00D8192E" w:rsidP="00004073">
      <w:pPr>
        <w:spacing w:after="120"/>
        <w:jc w:val="both"/>
        <w:rPr>
          <w:rFonts w:ascii="Garamond" w:hAnsi="Garamond"/>
        </w:rPr>
      </w:pPr>
      <w:r>
        <w:rPr>
          <w:rFonts w:ascii="Garamond" w:hAnsi="Garamond"/>
        </w:rPr>
        <w:t xml:space="preserve">The security </w:t>
      </w:r>
      <w:r w:rsidR="004F3A1F">
        <w:rPr>
          <w:rFonts w:ascii="Garamond" w:hAnsi="Garamond"/>
        </w:rPr>
        <w:t>attack is an attempt to destroy, expose, alter, disable, steal or gain unauthorized access to or makes</w:t>
      </w:r>
      <w:r>
        <w:rPr>
          <w:rFonts w:ascii="Garamond" w:hAnsi="Garamond"/>
        </w:rPr>
        <w:t xml:space="preserve"> unauthorized use of an asset.</w:t>
      </w:r>
      <w:r w:rsidR="00547A31">
        <w:rPr>
          <w:rFonts w:ascii="Garamond" w:hAnsi="Garamond"/>
        </w:rPr>
        <w:t xml:space="preserve"> </w:t>
      </w:r>
      <w:r w:rsidR="000F55D0">
        <w:rPr>
          <w:rFonts w:ascii="Garamond" w:hAnsi="Garamond"/>
        </w:rPr>
        <w:t>It</w:t>
      </w:r>
      <w:r w:rsidR="00547A31">
        <w:rPr>
          <w:rFonts w:ascii="Garamond" w:hAnsi="Garamond"/>
        </w:rPr>
        <w:t xml:space="preserve"> is mainly classified into two main categories: </w:t>
      </w:r>
      <w:r w:rsidR="000F55D0">
        <w:rPr>
          <w:rFonts w:ascii="Garamond" w:hAnsi="Garamond"/>
        </w:rPr>
        <w:t>(i) Passive Attack</w:t>
      </w:r>
      <w:r w:rsidR="00C53B30">
        <w:rPr>
          <w:rFonts w:ascii="Garamond" w:hAnsi="Garamond"/>
        </w:rPr>
        <w:t>s</w:t>
      </w:r>
      <w:r w:rsidR="000F55D0">
        <w:rPr>
          <w:rFonts w:ascii="Garamond" w:hAnsi="Garamond"/>
        </w:rPr>
        <w:t xml:space="preserve">, (ii) </w:t>
      </w:r>
      <w:r w:rsidR="00547A31">
        <w:rPr>
          <w:rFonts w:ascii="Garamond" w:hAnsi="Garamond"/>
        </w:rPr>
        <w:t>Active Attack</w:t>
      </w:r>
      <w:r w:rsidR="00C53B30">
        <w:rPr>
          <w:rFonts w:ascii="Garamond" w:hAnsi="Garamond"/>
        </w:rPr>
        <w:t>s</w:t>
      </w:r>
      <w:r w:rsidR="000F55D0">
        <w:rPr>
          <w:rFonts w:ascii="Garamond" w:hAnsi="Garamond"/>
        </w:rPr>
        <w:t xml:space="preserve">. </w:t>
      </w:r>
      <w:r w:rsidR="00E578C0">
        <w:rPr>
          <w:rFonts w:ascii="Garamond" w:hAnsi="Garamond"/>
        </w:rPr>
        <w:t>The passive attack</w:t>
      </w:r>
      <w:r w:rsidR="00C53B30">
        <w:rPr>
          <w:rFonts w:ascii="Garamond" w:hAnsi="Garamond"/>
        </w:rPr>
        <w:t>s</w:t>
      </w:r>
      <w:r w:rsidR="00766F75">
        <w:rPr>
          <w:rFonts w:ascii="Garamond" w:hAnsi="Garamond"/>
        </w:rPr>
        <w:t>,</w:t>
      </w:r>
      <w:r w:rsidR="00E578C0">
        <w:rPr>
          <w:rFonts w:ascii="Garamond" w:hAnsi="Garamond"/>
        </w:rPr>
        <w:t xml:space="preserve"> </w:t>
      </w:r>
      <w:r w:rsidR="00C53B30">
        <w:rPr>
          <w:rFonts w:ascii="Garamond" w:hAnsi="Garamond"/>
        </w:rPr>
        <w:t>monitors</w:t>
      </w:r>
      <w:r w:rsidR="0003731A">
        <w:rPr>
          <w:rFonts w:ascii="Garamond" w:hAnsi="Garamond"/>
        </w:rPr>
        <w:t xml:space="preserve"> unencrypted traffic;</w:t>
      </w:r>
      <w:r w:rsidR="002C0525">
        <w:rPr>
          <w:rFonts w:ascii="Garamond" w:hAnsi="Garamond"/>
        </w:rPr>
        <w:t xml:space="preserve"> looks</w:t>
      </w:r>
      <w:r w:rsidR="00E578C0">
        <w:rPr>
          <w:rFonts w:ascii="Garamond" w:hAnsi="Garamond"/>
        </w:rPr>
        <w:t xml:space="preserve"> for clear-text passwords and </w:t>
      </w:r>
      <w:r w:rsidR="009550C2">
        <w:rPr>
          <w:rFonts w:ascii="Garamond" w:hAnsi="Garamond"/>
        </w:rPr>
        <w:t xml:space="preserve">sensitive information that can be </w:t>
      </w:r>
      <w:r w:rsidR="00C53B30">
        <w:rPr>
          <w:rFonts w:ascii="Garamond" w:hAnsi="Garamond"/>
        </w:rPr>
        <w:t>used to launch</w:t>
      </w:r>
      <w:r w:rsidR="00320504">
        <w:rPr>
          <w:rFonts w:ascii="Garamond" w:hAnsi="Garamond"/>
        </w:rPr>
        <w:t xml:space="preserve"> other type</w:t>
      </w:r>
      <w:r w:rsidR="0003731A">
        <w:rPr>
          <w:rFonts w:ascii="Garamond" w:hAnsi="Garamond"/>
        </w:rPr>
        <w:t xml:space="preserve"> of attacks.</w:t>
      </w:r>
      <w:r w:rsidR="00766F75">
        <w:rPr>
          <w:rFonts w:ascii="Garamond" w:hAnsi="Garamond"/>
        </w:rPr>
        <w:t xml:space="preserve"> While, in</w:t>
      </w:r>
      <w:r w:rsidR="003C6500">
        <w:rPr>
          <w:rFonts w:ascii="Garamond" w:hAnsi="Garamond"/>
        </w:rPr>
        <w:t xml:space="preserve"> active attack</w:t>
      </w:r>
      <w:r w:rsidR="00766F75">
        <w:rPr>
          <w:rFonts w:ascii="Garamond" w:hAnsi="Garamond"/>
        </w:rPr>
        <w:t>s, the</w:t>
      </w:r>
      <w:r w:rsidR="003C6500">
        <w:rPr>
          <w:rFonts w:ascii="Garamond" w:hAnsi="Garamond"/>
        </w:rPr>
        <w:t xml:space="preserve"> </w:t>
      </w:r>
      <w:r w:rsidR="00766F75">
        <w:rPr>
          <w:rFonts w:ascii="Garamond" w:hAnsi="Garamond"/>
        </w:rPr>
        <w:t>attacker tries</w:t>
      </w:r>
      <w:r w:rsidR="003C6500">
        <w:rPr>
          <w:rFonts w:ascii="Garamond" w:hAnsi="Garamond"/>
        </w:rPr>
        <w:t xml:space="preserve"> to bypass o</w:t>
      </w:r>
      <w:r w:rsidR="00BA7006">
        <w:rPr>
          <w:rFonts w:ascii="Garamond" w:hAnsi="Garamond"/>
        </w:rPr>
        <w:t>r break into the secure systems</w:t>
      </w:r>
      <w:r w:rsidR="00320504">
        <w:rPr>
          <w:rFonts w:ascii="Garamond" w:hAnsi="Garamond"/>
        </w:rPr>
        <w:t xml:space="preserve"> with the help of </w:t>
      </w:r>
      <w:r w:rsidR="005D7A07">
        <w:rPr>
          <w:rFonts w:ascii="Garamond" w:hAnsi="Garamond"/>
        </w:rPr>
        <w:t>stealth,</w:t>
      </w:r>
      <w:r w:rsidR="00E92E03">
        <w:rPr>
          <w:rFonts w:ascii="Garamond" w:hAnsi="Garamond"/>
        </w:rPr>
        <w:t xml:space="preserve"> viruses, worms,</w:t>
      </w:r>
      <w:r w:rsidR="005E545C">
        <w:rPr>
          <w:rFonts w:ascii="Garamond" w:hAnsi="Garamond"/>
        </w:rPr>
        <w:t xml:space="preserve"> or Trojan horses</w:t>
      </w:r>
      <w:r w:rsidR="005D7A07">
        <w:rPr>
          <w:rFonts w:ascii="Garamond" w:hAnsi="Garamond"/>
        </w:rPr>
        <w:t>.</w:t>
      </w:r>
    </w:p>
    <w:p w14:paraId="28661BA9" w14:textId="1B42B20F" w:rsidR="007D4A8B" w:rsidRDefault="00AA5AAC" w:rsidP="00725D52">
      <w:pPr>
        <w:spacing w:after="120"/>
        <w:jc w:val="both"/>
        <w:rPr>
          <w:rFonts w:ascii="Garamond" w:hAnsi="Garamond"/>
        </w:rPr>
      </w:pPr>
      <w:r>
        <w:rPr>
          <w:rFonts w:ascii="Garamond" w:hAnsi="Garamond"/>
        </w:rPr>
        <w:t xml:space="preserve">The purpose of this lab is to let the students </w:t>
      </w:r>
      <w:r w:rsidR="00C0647F">
        <w:rPr>
          <w:rFonts w:ascii="Garamond" w:hAnsi="Garamond"/>
        </w:rPr>
        <w:t xml:space="preserve">become familiar with the </w:t>
      </w:r>
      <w:r w:rsidR="00725D52">
        <w:rPr>
          <w:rFonts w:ascii="Garamond" w:hAnsi="Garamond"/>
        </w:rPr>
        <w:t>attributes of a secure network that can resist both active and passive attacks. For this lab the students are required to perform two tasks (i) to surf the internet and list the attributes that a network must have to become a secure network and (ii) implement confidentiality service and exchange a message securely to another computer over the internet without using a secure socket.</w:t>
      </w:r>
    </w:p>
    <w:p w14:paraId="4DC74C25" w14:textId="0B61DA79" w:rsidR="004D7895" w:rsidRDefault="009B0132" w:rsidP="00CC07F1">
      <w:pPr>
        <w:widowControl w:val="0"/>
        <w:autoSpaceDE w:val="0"/>
        <w:autoSpaceDN w:val="0"/>
        <w:adjustRightInd w:val="0"/>
        <w:jc w:val="both"/>
        <w:rPr>
          <w:rFonts w:ascii="Garamond" w:hAnsi="Garamond" w:cs="Times"/>
          <w:b/>
        </w:rPr>
      </w:pPr>
      <w:r>
        <w:rPr>
          <w:rFonts w:ascii="Garamond" w:hAnsi="Garamond" w:cs="Times"/>
          <w:b/>
        </w:rPr>
        <w:t>Objectives</w:t>
      </w:r>
    </w:p>
    <w:p w14:paraId="59FE49CB" w14:textId="3B1DBDA1" w:rsidR="009B0132" w:rsidRPr="009B0132" w:rsidRDefault="009B0132" w:rsidP="009B0132">
      <w:pPr>
        <w:widowControl w:val="0"/>
        <w:autoSpaceDE w:val="0"/>
        <w:autoSpaceDN w:val="0"/>
        <w:adjustRightInd w:val="0"/>
        <w:jc w:val="both"/>
        <w:rPr>
          <w:rFonts w:ascii="Garamond" w:hAnsi="Garamond" w:cs="Times"/>
        </w:rPr>
      </w:pPr>
      <w:r w:rsidRPr="009B0132">
        <w:rPr>
          <w:rFonts w:ascii="Garamond" w:hAnsi="Garamond" w:cs="Times"/>
        </w:rPr>
        <w:t xml:space="preserve">The main objective of this lab is: </w:t>
      </w:r>
    </w:p>
    <w:p w14:paraId="1F2794D9" w14:textId="3F4F2256" w:rsidR="00AE3371" w:rsidRPr="009B0132" w:rsidRDefault="004D7895" w:rsidP="00725D52">
      <w:pPr>
        <w:pStyle w:val="ListParagraph"/>
        <w:widowControl w:val="0"/>
        <w:numPr>
          <w:ilvl w:val="0"/>
          <w:numId w:val="10"/>
        </w:numPr>
        <w:autoSpaceDE w:val="0"/>
        <w:autoSpaceDN w:val="0"/>
        <w:adjustRightInd w:val="0"/>
        <w:jc w:val="both"/>
        <w:rPr>
          <w:rFonts w:ascii="Garamond" w:hAnsi="Garamond" w:cs="Calibri"/>
        </w:rPr>
      </w:pPr>
      <w:r w:rsidRPr="009B0132">
        <w:rPr>
          <w:rFonts w:ascii="Garamond" w:hAnsi="Garamond" w:cs="Calibri"/>
        </w:rPr>
        <w:t xml:space="preserve">To understand </w:t>
      </w:r>
      <w:r w:rsidR="00725D52">
        <w:rPr>
          <w:rFonts w:ascii="Garamond" w:hAnsi="Garamond" w:cs="Calibri"/>
        </w:rPr>
        <w:t>the attributes that a secure network should have</w:t>
      </w:r>
      <w:r w:rsidR="00AE3371" w:rsidRPr="009B0132">
        <w:rPr>
          <w:rFonts w:ascii="Garamond" w:hAnsi="Garamond" w:cs="Calibri"/>
        </w:rPr>
        <w:t>.</w:t>
      </w:r>
    </w:p>
    <w:p w14:paraId="1DD4A056" w14:textId="4405F063" w:rsidR="00AE3371" w:rsidRDefault="00725D52" w:rsidP="009B0132">
      <w:pPr>
        <w:pStyle w:val="ListParagraph"/>
        <w:widowControl w:val="0"/>
        <w:numPr>
          <w:ilvl w:val="0"/>
          <w:numId w:val="10"/>
        </w:numPr>
        <w:autoSpaceDE w:val="0"/>
        <w:autoSpaceDN w:val="0"/>
        <w:adjustRightInd w:val="0"/>
        <w:jc w:val="both"/>
        <w:rPr>
          <w:rFonts w:ascii="Garamond" w:hAnsi="Garamond" w:cs="Calibri"/>
        </w:rPr>
      </w:pPr>
      <w:r>
        <w:rPr>
          <w:rFonts w:ascii="Garamond" w:hAnsi="Garamond" w:cs="Calibri"/>
        </w:rPr>
        <w:t>To understand confidentiality services and how to switch them on</w:t>
      </w:r>
      <w:r w:rsidR="00AE3371" w:rsidRPr="009B0132">
        <w:rPr>
          <w:rFonts w:ascii="Garamond" w:hAnsi="Garamond" w:cs="Calibri"/>
        </w:rPr>
        <w:t>.</w:t>
      </w:r>
    </w:p>
    <w:p w14:paraId="19C72FE5" w14:textId="3D708BB2" w:rsidR="00AE3371" w:rsidRPr="00725D52" w:rsidRDefault="00A40DD6" w:rsidP="00725D52">
      <w:pPr>
        <w:pStyle w:val="ListParagraph"/>
        <w:widowControl w:val="0"/>
        <w:numPr>
          <w:ilvl w:val="0"/>
          <w:numId w:val="10"/>
        </w:numPr>
        <w:autoSpaceDE w:val="0"/>
        <w:autoSpaceDN w:val="0"/>
        <w:adjustRightInd w:val="0"/>
        <w:jc w:val="both"/>
        <w:rPr>
          <w:rFonts w:ascii="Garamond" w:hAnsi="Garamond" w:cs="Calibri"/>
        </w:rPr>
      </w:pPr>
      <w:r w:rsidRPr="009B0132">
        <w:rPr>
          <w:rFonts w:ascii="Garamond" w:hAnsi="Garamond" w:cs="Times"/>
        </w:rPr>
        <w:t xml:space="preserve">To implement </w:t>
      </w:r>
      <w:r w:rsidR="00725D52">
        <w:rPr>
          <w:rFonts w:ascii="Garamond" w:hAnsi="Garamond" w:cs="Times"/>
        </w:rPr>
        <w:t>a basic cipher, encrypt the message and then send it over an insecure medium.</w:t>
      </w:r>
    </w:p>
    <w:p w14:paraId="2E1D7420" w14:textId="713B57FC" w:rsidR="004D7895" w:rsidRPr="00F27F1E" w:rsidRDefault="004D7895" w:rsidP="003F3D32">
      <w:pPr>
        <w:widowControl w:val="0"/>
        <w:autoSpaceDE w:val="0"/>
        <w:autoSpaceDN w:val="0"/>
        <w:adjustRightInd w:val="0"/>
        <w:jc w:val="both"/>
        <w:rPr>
          <w:rFonts w:ascii="Garamond" w:hAnsi="Garamond" w:cs="Wingdings"/>
        </w:rPr>
      </w:pPr>
      <w:r w:rsidRPr="00AE3371">
        <w:rPr>
          <w:rFonts w:ascii="Garamond" w:hAnsi="Garamond" w:cs="Calibri"/>
        </w:rPr>
        <w:t xml:space="preserve"> </w:t>
      </w:r>
    </w:p>
    <w:p w14:paraId="715FDC5D" w14:textId="77777777" w:rsidR="00C157E3" w:rsidRDefault="00F27F1E" w:rsidP="00CC07F1">
      <w:pPr>
        <w:widowControl w:val="0"/>
        <w:autoSpaceDE w:val="0"/>
        <w:autoSpaceDN w:val="0"/>
        <w:adjustRightInd w:val="0"/>
        <w:jc w:val="both"/>
        <w:rPr>
          <w:rFonts w:ascii="Garamond" w:hAnsi="Garamond" w:cs="Times"/>
          <w:b/>
        </w:rPr>
      </w:pPr>
      <w:r>
        <w:rPr>
          <w:rFonts w:ascii="Garamond" w:hAnsi="Garamond" w:cs="Times"/>
          <w:b/>
        </w:rPr>
        <w:t>Tools/Software Requirements</w:t>
      </w:r>
    </w:p>
    <w:p w14:paraId="44E27F01" w14:textId="043573A3" w:rsidR="00F27F1E" w:rsidRPr="00E24F92" w:rsidRDefault="00725D52" w:rsidP="00C47F7C">
      <w:pPr>
        <w:widowControl w:val="0"/>
        <w:autoSpaceDE w:val="0"/>
        <w:autoSpaceDN w:val="0"/>
        <w:adjustRightInd w:val="0"/>
        <w:jc w:val="both"/>
        <w:rPr>
          <w:rFonts w:ascii="Garamond" w:hAnsi="Garamond" w:cs="Times"/>
          <w:b/>
        </w:rPr>
      </w:pPr>
      <w:r>
        <w:rPr>
          <w:rFonts w:ascii="Garamond" w:hAnsi="Garamond" w:cs="Times"/>
        </w:rPr>
        <w:t xml:space="preserve">Java (or any other language </w:t>
      </w:r>
      <w:r w:rsidR="00C47F7C">
        <w:rPr>
          <w:rFonts w:ascii="Garamond" w:hAnsi="Garamond" w:cs="Times"/>
        </w:rPr>
        <w:t>of choice), Socket Programming</w:t>
      </w:r>
    </w:p>
    <w:p w14:paraId="7E69F9C5" w14:textId="77777777" w:rsidR="006B16C1" w:rsidRDefault="006B16C1" w:rsidP="006B16C1">
      <w:pPr>
        <w:widowControl w:val="0"/>
        <w:autoSpaceDE w:val="0"/>
        <w:autoSpaceDN w:val="0"/>
        <w:adjustRightInd w:val="0"/>
        <w:jc w:val="both"/>
        <w:rPr>
          <w:rFonts w:ascii="Garamond" w:hAnsi="Garamond" w:cs="Times"/>
          <w:b/>
        </w:rPr>
      </w:pPr>
    </w:p>
    <w:p w14:paraId="3AFCC8CA" w14:textId="5792A0F0" w:rsidR="004D7895" w:rsidRPr="00E24F92" w:rsidRDefault="004E367C" w:rsidP="00CC07F1">
      <w:pPr>
        <w:widowControl w:val="0"/>
        <w:autoSpaceDE w:val="0"/>
        <w:autoSpaceDN w:val="0"/>
        <w:adjustRightInd w:val="0"/>
        <w:jc w:val="both"/>
        <w:rPr>
          <w:rFonts w:ascii="Garamond" w:hAnsi="Garamond" w:cs="Times"/>
          <w:b/>
        </w:rPr>
      </w:pPr>
      <w:r>
        <w:rPr>
          <w:rFonts w:ascii="Garamond" w:hAnsi="Garamond" w:cs="Times"/>
          <w:b/>
        </w:rPr>
        <w:t>Description</w:t>
      </w:r>
      <w:r w:rsidR="004D7895" w:rsidRPr="00E24F92">
        <w:rPr>
          <w:rFonts w:ascii="Garamond" w:hAnsi="Garamond" w:cs="Times"/>
          <w:b/>
        </w:rPr>
        <w:t xml:space="preserve"> </w:t>
      </w:r>
    </w:p>
    <w:p w14:paraId="693EF8DA" w14:textId="77777777" w:rsidR="00C47F7C" w:rsidRDefault="00C47F7C" w:rsidP="00B25060">
      <w:pPr>
        <w:widowControl w:val="0"/>
        <w:autoSpaceDE w:val="0"/>
        <w:autoSpaceDN w:val="0"/>
        <w:adjustRightInd w:val="0"/>
        <w:spacing w:after="120"/>
        <w:jc w:val="both"/>
        <w:rPr>
          <w:rFonts w:ascii="Garamond" w:hAnsi="Garamond" w:cs="Times"/>
          <w:b/>
          <w:bCs/>
        </w:rPr>
      </w:pPr>
    </w:p>
    <w:p w14:paraId="25D1CB75" w14:textId="77777777" w:rsidR="00725D52" w:rsidRPr="00EC24FE" w:rsidRDefault="00725D52" w:rsidP="00B25060">
      <w:pPr>
        <w:widowControl w:val="0"/>
        <w:autoSpaceDE w:val="0"/>
        <w:autoSpaceDN w:val="0"/>
        <w:adjustRightInd w:val="0"/>
        <w:spacing w:after="120"/>
        <w:jc w:val="both"/>
        <w:rPr>
          <w:rFonts w:ascii="Garamond" w:hAnsi="Garamond" w:cs="Times"/>
          <w:b/>
          <w:bCs/>
        </w:rPr>
      </w:pPr>
      <w:r w:rsidRPr="00EC24FE">
        <w:rPr>
          <w:rFonts w:ascii="Garamond" w:hAnsi="Garamond" w:cs="Times"/>
          <w:b/>
          <w:bCs/>
        </w:rPr>
        <w:t>Task 1:</w:t>
      </w:r>
    </w:p>
    <w:p w14:paraId="2126D91F" w14:textId="5BB4757C" w:rsidR="004B0839" w:rsidRDefault="00725D52" w:rsidP="00B25060">
      <w:pPr>
        <w:widowControl w:val="0"/>
        <w:autoSpaceDE w:val="0"/>
        <w:autoSpaceDN w:val="0"/>
        <w:adjustRightInd w:val="0"/>
        <w:spacing w:after="120"/>
        <w:jc w:val="both"/>
        <w:rPr>
          <w:rFonts w:ascii="Garamond" w:hAnsi="Garamond" w:cs="Times"/>
        </w:rPr>
      </w:pPr>
      <w:r>
        <w:rPr>
          <w:rFonts w:ascii="Garamond" w:hAnsi="Garamond" w:cs="Times"/>
        </w:rPr>
        <w:t>You are required to search and list down the attributes of a secure network</w:t>
      </w:r>
      <w:r w:rsidR="00EC24FE">
        <w:rPr>
          <w:rFonts w:ascii="Garamond" w:hAnsi="Garamond" w:cs="Times"/>
        </w:rPr>
        <w:t xml:space="preserve"> e.g. confidentiality can a required security</w:t>
      </w:r>
      <w:r>
        <w:rPr>
          <w:rFonts w:ascii="Garamond" w:hAnsi="Garamond" w:cs="Times"/>
        </w:rPr>
        <w:t xml:space="preserve"> attribute</w:t>
      </w:r>
      <w:r w:rsidR="00EC24FE">
        <w:rPr>
          <w:rFonts w:ascii="Garamond" w:hAnsi="Garamond" w:cs="Times"/>
        </w:rPr>
        <w:t xml:space="preserve"> for a network. You are required to list down such attributes. You are also required to study about each attribute and give some description (one paragraph) for each attribute with an example to help us understand its cornerstones.</w:t>
      </w:r>
    </w:p>
    <w:p w14:paraId="01BAEAFB" w14:textId="145BEF9E" w:rsidR="00514FEE" w:rsidRDefault="00514FEE" w:rsidP="00B25060">
      <w:pPr>
        <w:widowControl w:val="0"/>
        <w:autoSpaceDE w:val="0"/>
        <w:autoSpaceDN w:val="0"/>
        <w:adjustRightInd w:val="0"/>
        <w:spacing w:after="120"/>
        <w:jc w:val="both"/>
        <w:rPr>
          <w:rFonts w:ascii="Garamond" w:hAnsi="Garamond" w:cs="Times"/>
          <w:color w:val="FF0000"/>
        </w:rPr>
      </w:pPr>
      <w:proofErr w:type="spellStart"/>
      <w:r>
        <w:rPr>
          <w:rFonts w:ascii="Garamond" w:hAnsi="Garamond" w:cs="Times"/>
          <w:color w:val="FF0000"/>
        </w:rPr>
        <w:t>Ans</w:t>
      </w:r>
      <w:proofErr w:type="spellEnd"/>
      <w:r>
        <w:rPr>
          <w:rFonts w:ascii="Garamond" w:hAnsi="Garamond" w:cs="Times"/>
          <w:color w:val="FF0000"/>
        </w:rPr>
        <w:t>:</w:t>
      </w:r>
    </w:p>
    <w:p w14:paraId="260430BB" w14:textId="5370A0E9" w:rsidR="00514FEE" w:rsidRPr="004B0839" w:rsidRDefault="00514FEE" w:rsidP="00514FEE">
      <w:pPr>
        <w:pStyle w:val="ListParagraph"/>
        <w:widowControl w:val="0"/>
        <w:numPr>
          <w:ilvl w:val="0"/>
          <w:numId w:val="38"/>
        </w:numPr>
        <w:autoSpaceDE w:val="0"/>
        <w:autoSpaceDN w:val="0"/>
        <w:adjustRightInd w:val="0"/>
        <w:spacing w:after="120"/>
        <w:jc w:val="both"/>
        <w:rPr>
          <w:rStyle w:val="Strong"/>
          <w:rFonts w:ascii="Arial" w:hAnsi="Arial" w:cs="Arial"/>
        </w:rPr>
      </w:pPr>
      <w:r w:rsidRPr="004B0839">
        <w:rPr>
          <w:rStyle w:val="Strong"/>
          <w:rFonts w:ascii="Arial" w:hAnsi="Arial" w:cs="Arial"/>
        </w:rPr>
        <w:t>Integrity:</w:t>
      </w:r>
    </w:p>
    <w:p w14:paraId="3899F025" w14:textId="6EA3F6AF" w:rsidR="00514FEE" w:rsidRPr="004B0839" w:rsidRDefault="00784BE2" w:rsidP="00514FEE">
      <w:pPr>
        <w:widowControl w:val="0"/>
        <w:autoSpaceDE w:val="0"/>
        <w:autoSpaceDN w:val="0"/>
        <w:adjustRightInd w:val="0"/>
        <w:spacing w:after="120"/>
        <w:ind w:left="720" w:firstLine="720"/>
        <w:jc w:val="both"/>
        <w:rPr>
          <w:rFonts w:asciiTheme="majorHAnsi" w:hAnsiTheme="majorHAnsi" w:cstheme="majorHAnsi"/>
          <w:color w:val="FF0000"/>
          <w:sz w:val="22"/>
          <w:szCs w:val="22"/>
        </w:rPr>
      </w:pPr>
      <w:r w:rsidRPr="004B0839">
        <w:rPr>
          <w:rFonts w:asciiTheme="majorHAnsi" w:hAnsiTheme="majorHAnsi" w:cstheme="majorHAnsi"/>
          <w:color w:val="FF0000"/>
          <w:sz w:val="22"/>
          <w:szCs w:val="22"/>
        </w:rPr>
        <w:t>Information security plays a very important role in maintaining the security in different types of drastic conditions such as the errors of the integrity. As we know that information, security is used to provide the protection to the documentation or different types information present on the network or in the system. So, there are many viruses that can infect the computer, slows down the working and also break the integrity of the system. Therefore, information security provides the valuable and easy steps to prevent the different types of errors created due to integrity.</w:t>
      </w:r>
    </w:p>
    <w:p w14:paraId="233B8EDD" w14:textId="6456D410" w:rsidR="00784BE2" w:rsidRPr="004B0839" w:rsidRDefault="00784BE2" w:rsidP="00784BE2">
      <w:pPr>
        <w:pStyle w:val="ListParagraph"/>
        <w:widowControl w:val="0"/>
        <w:numPr>
          <w:ilvl w:val="0"/>
          <w:numId w:val="38"/>
        </w:numPr>
        <w:autoSpaceDE w:val="0"/>
        <w:autoSpaceDN w:val="0"/>
        <w:adjustRightInd w:val="0"/>
        <w:spacing w:after="120"/>
        <w:jc w:val="both"/>
        <w:rPr>
          <w:rStyle w:val="Strong"/>
          <w:rFonts w:ascii="Arial" w:hAnsi="Arial" w:cs="Arial"/>
        </w:rPr>
      </w:pPr>
      <w:r w:rsidRPr="004B0839">
        <w:rPr>
          <w:rStyle w:val="Strong"/>
          <w:rFonts w:ascii="Arial" w:hAnsi="Arial" w:cs="Arial"/>
        </w:rPr>
        <w:lastRenderedPageBreak/>
        <w:t>Confidentiality:-</w:t>
      </w:r>
    </w:p>
    <w:p w14:paraId="151856C6" w14:textId="00861326" w:rsidR="00784BE2" w:rsidRDefault="00784BE2" w:rsidP="00784BE2">
      <w:pPr>
        <w:widowControl w:val="0"/>
        <w:autoSpaceDE w:val="0"/>
        <w:autoSpaceDN w:val="0"/>
        <w:adjustRightInd w:val="0"/>
        <w:spacing w:after="120"/>
        <w:ind w:left="1440" w:firstLine="720"/>
        <w:jc w:val="both"/>
        <w:rPr>
          <w:rFonts w:asciiTheme="majorHAnsi" w:hAnsiTheme="majorHAnsi" w:cstheme="majorHAnsi"/>
          <w:color w:val="FF0000"/>
          <w:sz w:val="22"/>
          <w:szCs w:val="22"/>
        </w:rPr>
      </w:pPr>
      <w:r>
        <w:rPr>
          <w:rFonts w:asciiTheme="majorHAnsi" w:hAnsiTheme="majorHAnsi" w:cstheme="majorHAnsi"/>
          <w:color w:val="FF0000"/>
          <w:sz w:val="22"/>
          <w:szCs w:val="22"/>
        </w:rPr>
        <w:t>It is</w:t>
      </w:r>
      <w:r w:rsidRPr="00784BE2">
        <w:rPr>
          <w:rFonts w:asciiTheme="majorHAnsi" w:hAnsiTheme="majorHAnsi" w:cstheme="majorHAnsi"/>
          <w:color w:val="FF0000"/>
          <w:sz w:val="22"/>
          <w:szCs w:val="22"/>
        </w:rPr>
        <w:t xml:space="preserve"> uses t</w:t>
      </w:r>
      <w:r>
        <w:rPr>
          <w:rFonts w:asciiTheme="majorHAnsi" w:hAnsiTheme="majorHAnsi" w:cstheme="majorHAnsi"/>
          <w:color w:val="FF0000"/>
          <w:sz w:val="22"/>
          <w:szCs w:val="22"/>
        </w:rPr>
        <w:t>o</w:t>
      </w:r>
      <w:r w:rsidRPr="00784BE2">
        <w:rPr>
          <w:rFonts w:asciiTheme="majorHAnsi" w:hAnsiTheme="majorHAnsi" w:cstheme="majorHAnsi"/>
          <w:color w:val="FF0000"/>
          <w:sz w:val="22"/>
          <w:szCs w:val="22"/>
        </w:rPr>
        <w:t xml:space="preserve"> protect the information on network to keep your information safe.  For example, different types of thieves use different types of methods to steel the confidential information on the internet without the knowledge of the person, such as credit card number and steel all the money</w:t>
      </w:r>
    </w:p>
    <w:p w14:paraId="169C69BD" w14:textId="5F32DD74" w:rsidR="00784BE2" w:rsidRDefault="00784BE2" w:rsidP="00784BE2">
      <w:pPr>
        <w:pStyle w:val="Heading4"/>
        <w:numPr>
          <w:ilvl w:val="0"/>
          <w:numId w:val="38"/>
        </w:numPr>
        <w:shd w:val="clear" w:color="auto" w:fill="FAF8F6"/>
        <w:spacing w:before="480" w:after="240"/>
        <w:ind w:right="456"/>
        <w:rPr>
          <w:rStyle w:val="Strong"/>
          <w:rFonts w:ascii="Cambria" w:hAnsi="Cambria"/>
          <w:b w:val="0"/>
          <w:bCs w:val="0"/>
          <w:i w:val="0"/>
          <w:color w:val="000000"/>
        </w:rPr>
      </w:pPr>
      <w:r w:rsidRPr="00784BE2">
        <w:rPr>
          <w:rStyle w:val="Strong"/>
          <w:rFonts w:ascii="Cambria" w:hAnsi="Cambria"/>
          <w:b w:val="0"/>
          <w:bCs w:val="0"/>
          <w:i w:val="0"/>
          <w:color w:val="000000"/>
        </w:rPr>
        <w:t>Availability</w:t>
      </w:r>
    </w:p>
    <w:p w14:paraId="3D66A6EC" w14:textId="3912BD61" w:rsidR="00784BE2" w:rsidRPr="004B0839" w:rsidRDefault="00784BE2" w:rsidP="00784BE2">
      <w:pPr>
        <w:ind w:left="2160"/>
        <w:rPr>
          <w:rFonts w:asciiTheme="majorHAnsi" w:hAnsiTheme="majorHAnsi" w:cstheme="majorHAnsi"/>
          <w:color w:val="FF0000"/>
          <w:shd w:val="clear" w:color="auto" w:fill="FAF8F6"/>
        </w:rPr>
      </w:pPr>
      <w:r w:rsidRPr="004B0839">
        <w:rPr>
          <w:rStyle w:val="Emphasis"/>
          <w:rFonts w:asciiTheme="majorHAnsi" w:hAnsiTheme="majorHAnsi" w:cstheme="majorHAnsi"/>
          <w:color w:val="FF0000"/>
          <w:shd w:val="clear" w:color="auto" w:fill="FAF8F6"/>
        </w:rPr>
        <w:t>Availability</w:t>
      </w:r>
      <w:r w:rsidRPr="004B0839">
        <w:rPr>
          <w:rFonts w:asciiTheme="majorHAnsi" w:hAnsiTheme="majorHAnsi" w:cstheme="majorHAnsi"/>
          <w:color w:val="FF0000"/>
          <w:shd w:val="clear" w:color="auto" w:fill="FAF8F6"/>
        </w:rPr>
        <w:t> is a requirement intended to ensure that systems work promptly and service is not denied to authorized users it represents the ability to protect against and recover from a damaging event</w:t>
      </w:r>
    </w:p>
    <w:p w14:paraId="1EF80257" w14:textId="7C6E435A" w:rsidR="00784BE2" w:rsidRDefault="00784BE2" w:rsidP="004B0839">
      <w:pPr>
        <w:pStyle w:val="ListParagraph"/>
        <w:numPr>
          <w:ilvl w:val="0"/>
          <w:numId w:val="38"/>
        </w:numPr>
      </w:pPr>
      <w:r>
        <w:t>Accuracy</w:t>
      </w:r>
    </w:p>
    <w:p w14:paraId="31843075" w14:textId="357A7F45" w:rsidR="004B0839" w:rsidRPr="004B0839" w:rsidRDefault="004B0839" w:rsidP="004B0839">
      <w:pPr>
        <w:pStyle w:val="ListParagraph"/>
        <w:ind w:left="2160"/>
        <w:rPr>
          <w:rFonts w:asciiTheme="majorHAnsi" w:hAnsiTheme="majorHAnsi" w:cstheme="majorHAnsi"/>
          <w:color w:val="FF0000"/>
        </w:rPr>
      </w:pPr>
      <w:r w:rsidRPr="004B0839">
        <w:rPr>
          <w:rFonts w:asciiTheme="majorHAnsi" w:hAnsiTheme="majorHAnsi" w:cstheme="majorHAnsi"/>
          <w:color w:val="FF0000"/>
        </w:rPr>
        <w:t>Information has accuracy when it is free from mistakes or errors and it has the value that the end user expects. for example, a checking account. You assume that the information contained in your checking account is an accurate representation of your finances. Incorrect information in your checking account can result from external or internal errors</w:t>
      </w:r>
    </w:p>
    <w:p w14:paraId="3771587A" w14:textId="67ACB033" w:rsidR="004B0839" w:rsidRDefault="004B0839" w:rsidP="004B0839">
      <w:pPr>
        <w:pStyle w:val="ListParagraph"/>
        <w:numPr>
          <w:ilvl w:val="0"/>
          <w:numId w:val="38"/>
        </w:numPr>
      </w:pPr>
      <w:r>
        <w:t>Authenticity</w:t>
      </w:r>
    </w:p>
    <w:p w14:paraId="0BA5ACF2" w14:textId="5BA8A9B0" w:rsidR="004B0839" w:rsidRPr="004B0839" w:rsidRDefault="004B0839" w:rsidP="004B0839">
      <w:pPr>
        <w:ind w:left="2160"/>
        <w:rPr>
          <w:rFonts w:asciiTheme="majorHAnsi" w:hAnsiTheme="majorHAnsi" w:cstheme="majorHAnsi"/>
          <w:color w:val="FF0000"/>
        </w:rPr>
      </w:pPr>
      <w:r w:rsidRPr="004B0839">
        <w:rPr>
          <w:rFonts w:asciiTheme="majorHAnsi" w:hAnsiTheme="majorHAnsi" w:cstheme="majorHAnsi"/>
          <w:color w:val="FF0000"/>
        </w:rPr>
        <w:t>Authenticity of information is the quality or state of being genuine or original, rather than a reproduction or fabrication. Information is authentic when it is in the same state in which it was created, placed, stored, or transferred.</w:t>
      </w:r>
    </w:p>
    <w:p w14:paraId="7082A7EA" w14:textId="615B18FF" w:rsidR="004B0839" w:rsidRDefault="004B0839" w:rsidP="004B0839">
      <w:pPr>
        <w:pStyle w:val="ListParagraph"/>
        <w:numPr>
          <w:ilvl w:val="0"/>
          <w:numId w:val="38"/>
        </w:numPr>
      </w:pPr>
      <w:r>
        <w:t>Utility</w:t>
      </w:r>
    </w:p>
    <w:p w14:paraId="358BC4FF" w14:textId="3DB13BDC" w:rsidR="004B0839" w:rsidRPr="004B0839" w:rsidRDefault="004B0839" w:rsidP="004B0839">
      <w:pPr>
        <w:ind w:left="2160"/>
        <w:rPr>
          <w:rFonts w:asciiTheme="majorHAnsi" w:hAnsiTheme="majorHAnsi" w:cstheme="majorHAnsi"/>
          <w:color w:val="FF0000"/>
        </w:rPr>
      </w:pPr>
      <w:r w:rsidRPr="004B0839">
        <w:rPr>
          <w:rFonts w:asciiTheme="majorHAnsi" w:hAnsiTheme="majorHAnsi" w:cstheme="majorHAnsi"/>
          <w:color w:val="FF0000"/>
        </w:rPr>
        <w:t>The utility of information is the quality or state of having value for some purpose or end. Information has value when it can serve a purpose. If information is available, but is not in a format meaningful to the end user, it is not useful</w:t>
      </w:r>
    </w:p>
    <w:p w14:paraId="5352416F" w14:textId="58CB2B26" w:rsidR="004B0839" w:rsidRDefault="004B0839" w:rsidP="004B0839">
      <w:pPr>
        <w:pStyle w:val="ListParagraph"/>
        <w:numPr>
          <w:ilvl w:val="0"/>
          <w:numId w:val="38"/>
        </w:numPr>
      </w:pPr>
      <w:r>
        <w:t>Possession</w:t>
      </w:r>
    </w:p>
    <w:p w14:paraId="44C2856A" w14:textId="6C3B9CAB" w:rsidR="004B0839" w:rsidRPr="004B0839" w:rsidRDefault="004B0839" w:rsidP="004B0839">
      <w:pPr>
        <w:ind w:left="2160"/>
        <w:rPr>
          <w:rFonts w:asciiTheme="majorHAnsi" w:hAnsiTheme="majorHAnsi" w:cstheme="majorHAnsi"/>
          <w:color w:val="FF0000"/>
        </w:rPr>
      </w:pPr>
      <w:r w:rsidRPr="004B0839">
        <w:rPr>
          <w:rFonts w:asciiTheme="majorHAnsi" w:hAnsiTheme="majorHAnsi" w:cstheme="majorHAnsi"/>
          <w:color w:val="FF0000"/>
        </w:rPr>
        <w:t>The possession of information is the quality or state of ownership or control. Information is said to be in one’s possession if one obtains it, independent of format or other characteristics.</w:t>
      </w:r>
    </w:p>
    <w:p w14:paraId="50310519" w14:textId="77777777" w:rsidR="00784BE2" w:rsidRPr="00784BE2" w:rsidRDefault="00784BE2" w:rsidP="00784BE2">
      <w:pPr>
        <w:pStyle w:val="ListParagraph"/>
        <w:ind w:left="2160"/>
      </w:pPr>
    </w:p>
    <w:p w14:paraId="32995799" w14:textId="0694DFC6" w:rsidR="00784BE2" w:rsidRPr="00784BE2" w:rsidRDefault="00784BE2" w:rsidP="00784BE2">
      <w:pPr>
        <w:widowControl w:val="0"/>
        <w:autoSpaceDE w:val="0"/>
        <w:autoSpaceDN w:val="0"/>
        <w:adjustRightInd w:val="0"/>
        <w:spacing w:after="120"/>
        <w:jc w:val="both"/>
        <w:rPr>
          <w:rFonts w:asciiTheme="majorHAnsi" w:hAnsiTheme="majorHAnsi" w:cstheme="majorHAnsi"/>
          <w:color w:val="FF0000"/>
          <w:sz w:val="22"/>
          <w:szCs w:val="22"/>
        </w:rPr>
      </w:pPr>
    </w:p>
    <w:p w14:paraId="7ACB6DC4" w14:textId="3DAE79BB" w:rsidR="00C47F7C" w:rsidRDefault="004B0839" w:rsidP="004B0839">
      <w:pPr>
        <w:ind w:left="2880" w:firstLine="720"/>
        <w:rPr>
          <w:rFonts w:ascii="Garamond" w:hAnsi="Garamond" w:cs="Times"/>
        </w:rPr>
      </w:pPr>
      <w:r>
        <w:rPr>
          <w:rFonts w:ascii="Garamond" w:hAnsi="Garamond" w:cs="Times"/>
        </w:rPr>
        <w:t>References</w:t>
      </w:r>
    </w:p>
    <w:p w14:paraId="308FBBEA" w14:textId="77777777" w:rsidR="004B0839" w:rsidRDefault="00864C25" w:rsidP="004B0839">
      <w:pPr>
        <w:widowControl w:val="0"/>
        <w:autoSpaceDE w:val="0"/>
        <w:autoSpaceDN w:val="0"/>
        <w:adjustRightInd w:val="0"/>
        <w:spacing w:after="120"/>
        <w:jc w:val="both"/>
        <w:rPr>
          <w:rFonts w:ascii="Garamond" w:hAnsi="Garamond" w:cs="Times"/>
        </w:rPr>
      </w:pPr>
      <w:hyperlink r:id="rId9" w:history="1">
        <w:r w:rsidR="004B0839" w:rsidRPr="00DF56D6">
          <w:rPr>
            <w:rStyle w:val="Hyperlink"/>
            <w:rFonts w:ascii="Garamond" w:hAnsi="Garamond" w:cs="Times"/>
          </w:rPr>
          <w:t>http://wifinotes.com/security/what-is-information-security.html</w:t>
        </w:r>
      </w:hyperlink>
    </w:p>
    <w:p w14:paraId="1528C16C" w14:textId="77777777" w:rsidR="004B0839" w:rsidRDefault="00864C25" w:rsidP="004B0839">
      <w:pPr>
        <w:widowControl w:val="0"/>
        <w:autoSpaceDE w:val="0"/>
        <w:autoSpaceDN w:val="0"/>
        <w:adjustRightInd w:val="0"/>
        <w:spacing w:after="120"/>
        <w:jc w:val="both"/>
        <w:rPr>
          <w:rFonts w:ascii="Garamond" w:hAnsi="Garamond" w:cs="Times"/>
        </w:rPr>
      </w:pPr>
      <w:hyperlink r:id="rId10" w:history="1">
        <w:r w:rsidR="004B0839" w:rsidRPr="00DF56D6">
          <w:rPr>
            <w:rStyle w:val="Hyperlink"/>
            <w:rFonts w:ascii="Garamond" w:hAnsi="Garamond" w:cs="Times"/>
          </w:rPr>
          <w:t>http://www.cengage.com/resource_uploads/downloads/1111138214_259146.pdf</w:t>
        </w:r>
      </w:hyperlink>
    </w:p>
    <w:p w14:paraId="579115AA" w14:textId="77777777" w:rsidR="004B0839" w:rsidRDefault="00864C25" w:rsidP="004B0839">
      <w:pPr>
        <w:widowControl w:val="0"/>
        <w:autoSpaceDE w:val="0"/>
        <w:autoSpaceDN w:val="0"/>
        <w:adjustRightInd w:val="0"/>
        <w:spacing w:after="120"/>
        <w:jc w:val="both"/>
        <w:rPr>
          <w:rFonts w:ascii="Garamond" w:hAnsi="Garamond" w:cs="Times"/>
        </w:rPr>
      </w:pPr>
      <w:hyperlink r:id="rId11" w:anchor="60" w:history="1">
        <w:r w:rsidR="004B0839" w:rsidRPr="00DF56D6">
          <w:rPr>
            <w:rStyle w:val="Hyperlink"/>
            <w:rFonts w:ascii="Garamond" w:hAnsi="Garamond" w:cs="Times"/>
          </w:rPr>
          <w:t>https://www.nap.edu/read/1581/chapter/4#60</w:t>
        </w:r>
      </w:hyperlink>
    </w:p>
    <w:p w14:paraId="75D27DB7" w14:textId="77777777" w:rsidR="004B0839" w:rsidRDefault="004B0839" w:rsidP="004B0839">
      <w:pPr>
        <w:jc w:val="center"/>
        <w:rPr>
          <w:rFonts w:ascii="Garamond" w:hAnsi="Garamond" w:cs="Times"/>
        </w:rPr>
      </w:pPr>
    </w:p>
    <w:p w14:paraId="1DE821F7" w14:textId="7DF35331" w:rsidR="00EC24FE" w:rsidRPr="00C47F7C" w:rsidRDefault="00EC24FE" w:rsidP="00B25060">
      <w:pPr>
        <w:widowControl w:val="0"/>
        <w:autoSpaceDE w:val="0"/>
        <w:autoSpaceDN w:val="0"/>
        <w:adjustRightInd w:val="0"/>
        <w:spacing w:after="120"/>
        <w:jc w:val="both"/>
        <w:rPr>
          <w:rFonts w:ascii="Garamond" w:hAnsi="Garamond" w:cs="Times"/>
          <w:b/>
          <w:bCs/>
        </w:rPr>
      </w:pPr>
      <w:r w:rsidRPr="00C47F7C">
        <w:rPr>
          <w:rFonts w:ascii="Garamond" w:hAnsi="Garamond" w:cs="Times"/>
          <w:b/>
          <w:bCs/>
        </w:rPr>
        <w:t>Task 2:</w:t>
      </w:r>
    </w:p>
    <w:p w14:paraId="6D6BC49D" w14:textId="0AAFCA91" w:rsidR="00EC24FE" w:rsidRDefault="00EC24FE" w:rsidP="00B25060">
      <w:pPr>
        <w:widowControl w:val="0"/>
        <w:autoSpaceDE w:val="0"/>
        <w:autoSpaceDN w:val="0"/>
        <w:adjustRightInd w:val="0"/>
        <w:spacing w:after="120"/>
        <w:jc w:val="both"/>
        <w:rPr>
          <w:rFonts w:ascii="Garamond" w:hAnsi="Garamond" w:cs="Times"/>
        </w:rPr>
      </w:pPr>
      <w:r>
        <w:rPr>
          <w:rFonts w:ascii="Garamond" w:hAnsi="Garamond" w:cs="Times"/>
        </w:rPr>
        <w:t xml:space="preserve">After studying the attributes in Task 1, you will be able to understand the meanings of </w:t>
      </w:r>
      <w:r>
        <w:rPr>
          <w:rFonts w:ascii="Garamond" w:hAnsi="Garamond" w:cs="Times"/>
        </w:rPr>
        <w:lastRenderedPageBreak/>
        <w:t>confidentiality i.e. to process data in such a manner that only the intended recipient can understand the meanings.</w:t>
      </w:r>
    </w:p>
    <w:p w14:paraId="0F15022E" w14:textId="77777777" w:rsidR="00EC24FE" w:rsidRDefault="00EC24FE" w:rsidP="00EC24FE">
      <w:pPr>
        <w:widowControl w:val="0"/>
        <w:autoSpaceDE w:val="0"/>
        <w:autoSpaceDN w:val="0"/>
        <w:adjustRightInd w:val="0"/>
        <w:spacing w:after="120"/>
        <w:jc w:val="both"/>
        <w:rPr>
          <w:rFonts w:ascii="Garamond" w:hAnsi="Garamond" w:cs="Times"/>
        </w:rPr>
      </w:pPr>
      <w:r>
        <w:rPr>
          <w:rFonts w:ascii="Garamond" w:hAnsi="Garamond" w:cs="Times"/>
        </w:rPr>
        <w:t>Confidentiality can be achieved by using various ciphers, one of the basic one is called “Caesar Cipher”. You are required to study it and then make a class called “</w:t>
      </w:r>
      <w:proofErr w:type="spellStart"/>
      <w:r>
        <w:rPr>
          <w:rFonts w:ascii="Garamond" w:hAnsi="Garamond" w:cs="Times"/>
        </w:rPr>
        <w:t>CaesarCipher</w:t>
      </w:r>
      <w:proofErr w:type="spellEnd"/>
      <w:r>
        <w:rPr>
          <w:rFonts w:ascii="Garamond" w:hAnsi="Garamond" w:cs="Times"/>
        </w:rPr>
        <w:t xml:space="preserve">” that should have the following functions: </w:t>
      </w:r>
    </w:p>
    <w:p w14:paraId="552DBEF5" w14:textId="2211C63D" w:rsidR="00EC24FE" w:rsidRDefault="00EC24FE" w:rsidP="00EC24FE">
      <w:pPr>
        <w:pStyle w:val="ListParagraph"/>
        <w:widowControl w:val="0"/>
        <w:numPr>
          <w:ilvl w:val="0"/>
          <w:numId w:val="36"/>
        </w:numPr>
        <w:autoSpaceDE w:val="0"/>
        <w:autoSpaceDN w:val="0"/>
        <w:adjustRightInd w:val="0"/>
        <w:spacing w:after="120"/>
        <w:jc w:val="both"/>
        <w:rPr>
          <w:rFonts w:ascii="Garamond" w:hAnsi="Garamond" w:cs="Times"/>
        </w:rPr>
      </w:pPr>
      <w:r w:rsidRPr="00EC24FE">
        <w:rPr>
          <w:rFonts w:ascii="Garamond" w:hAnsi="Garamond" w:cs="Times"/>
        </w:rPr>
        <w:t xml:space="preserve">public String encrypt(String </w:t>
      </w:r>
      <w:proofErr w:type="spellStart"/>
      <w:r w:rsidRPr="00EC24FE">
        <w:rPr>
          <w:rFonts w:ascii="Garamond" w:hAnsi="Garamond" w:cs="Times"/>
        </w:rPr>
        <w:t>plainMessage</w:t>
      </w:r>
      <w:proofErr w:type="spellEnd"/>
      <w:r w:rsidRPr="00EC24FE">
        <w:rPr>
          <w:rFonts w:ascii="Garamond" w:hAnsi="Garamond" w:cs="Times"/>
        </w:rPr>
        <w:t>)</w:t>
      </w:r>
    </w:p>
    <w:p w14:paraId="263642DC" w14:textId="4C8B964C" w:rsidR="00EC24FE" w:rsidRDefault="00EC24FE" w:rsidP="00EC24FE">
      <w:pPr>
        <w:pStyle w:val="ListParagraph"/>
        <w:widowControl w:val="0"/>
        <w:numPr>
          <w:ilvl w:val="0"/>
          <w:numId w:val="36"/>
        </w:numPr>
        <w:autoSpaceDE w:val="0"/>
        <w:autoSpaceDN w:val="0"/>
        <w:adjustRightInd w:val="0"/>
        <w:spacing w:after="120"/>
        <w:jc w:val="both"/>
        <w:rPr>
          <w:rFonts w:ascii="Garamond" w:hAnsi="Garamond" w:cs="Times"/>
        </w:rPr>
      </w:pPr>
      <w:r w:rsidRPr="00EC24FE">
        <w:rPr>
          <w:rFonts w:ascii="Garamond" w:hAnsi="Garamond" w:cs="Times"/>
        </w:rPr>
        <w:t xml:space="preserve">public String decrypt(String </w:t>
      </w:r>
      <w:proofErr w:type="spellStart"/>
      <w:r w:rsidRPr="00EC24FE">
        <w:rPr>
          <w:rFonts w:ascii="Garamond" w:hAnsi="Garamond" w:cs="Times"/>
        </w:rPr>
        <w:t>cipherText</w:t>
      </w:r>
      <w:proofErr w:type="spellEnd"/>
      <w:r w:rsidRPr="00EC24FE">
        <w:rPr>
          <w:rFonts w:ascii="Garamond" w:hAnsi="Garamond" w:cs="Times"/>
        </w:rPr>
        <w:t>)</w:t>
      </w:r>
    </w:p>
    <w:p w14:paraId="1EEEE9D4" w14:textId="06FCC5FA" w:rsidR="00EC24FE" w:rsidRDefault="00C47F7C" w:rsidP="00EC24FE">
      <w:pPr>
        <w:widowControl w:val="0"/>
        <w:autoSpaceDE w:val="0"/>
        <w:autoSpaceDN w:val="0"/>
        <w:adjustRightInd w:val="0"/>
        <w:spacing w:after="120"/>
        <w:jc w:val="both"/>
        <w:rPr>
          <w:rFonts w:ascii="Garamond" w:hAnsi="Garamond" w:cs="Times"/>
        </w:rPr>
      </w:pPr>
      <w:r>
        <w:rPr>
          <w:rFonts w:ascii="Garamond" w:hAnsi="Garamond" w:cs="Times"/>
        </w:rPr>
        <w:t>“</w:t>
      </w:r>
      <w:r w:rsidR="00EC24FE">
        <w:rPr>
          <w:rFonts w:ascii="Garamond" w:hAnsi="Garamond" w:cs="Times"/>
        </w:rPr>
        <w:t>encrypt</w:t>
      </w:r>
      <w:r>
        <w:rPr>
          <w:rFonts w:ascii="Garamond" w:hAnsi="Garamond" w:cs="Times"/>
        </w:rPr>
        <w:t>”</w:t>
      </w:r>
      <w:r w:rsidR="00EC24FE">
        <w:rPr>
          <w:rFonts w:ascii="Garamond" w:hAnsi="Garamond" w:cs="Times"/>
        </w:rPr>
        <w:t xml:space="preserve"> function will encrypt the plaintext and return the cipher</w:t>
      </w:r>
      <w:r>
        <w:rPr>
          <w:rFonts w:ascii="Garamond" w:hAnsi="Garamond" w:cs="Times"/>
        </w:rPr>
        <w:t xml:space="preserve"> </w:t>
      </w:r>
      <w:r w:rsidR="00EC24FE">
        <w:rPr>
          <w:rFonts w:ascii="Garamond" w:hAnsi="Garamond" w:cs="Times"/>
        </w:rPr>
        <w:t>text while decrypt will do the reverse of it.</w:t>
      </w:r>
    </w:p>
    <w:p w14:paraId="75AA34D1" w14:textId="61483D61" w:rsidR="00EC24FE" w:rsidRDefault="00C47F7C" w:rsidP="00EC24FE">
      <w:pPr>
        <w:widowControl w:val="0"/>
        <w:autoSpaceDE w:val="0"/>
        <w:autoSpaceDN w:val="0"/>
        <w:adjustRightInd w:val="0"/>
        <w:spacing w:after="120"/>
        <w:jc w:val="both"/>
        <w:rPr>
          <w:rFonts w:ascii="Garamond" w:hAnsi="Garamond" w:cs="Times"/>
        </w:rPr>
      </w:pPr>
      <w:r>
        <w:rPr>
          <w:rFonts w:ascii="Garamond" w:hAnsi="Garamond" w:cs="Times"/>
        </w:rPr>
        <w:t>You are required to implement two more classes called:</w:t>
      </w:r>
    </w:p>
    <w:p w14:paraId="1E8F544C" w14:textId="1288E31F" w:rsidR="00C47F7C" w:rsidRDefault="00C47F7C" w:rsidP="00C47F7C">
      <w:pPr>
        <w:pStyle w:val="ListParagraph"/>
        <w:widowControl w:val="0"/>
        <w:numPr>
          <w:ilvl w:val="0"/>
          <w:numId w:val="37"/>
        </w:numPr>
        <w:autoSpaceDE w:val="0"/>
        <w:autoSpaceDN w:val="0"/>
        <w:adjustRightInd w:val="0"/>
        <w:spacing w:after="120"/>
        <w:jc w:val="both"/>
        <w:rPr>
          <w:rFonts w:ascii="Garamond" w:hAnsi="Garamond" w:cs="Times"/>
        </w:rPr>
      </w:pPr>
      <w:r>
        <w:rPr>
          <w:rFonts w:ascii="Garamond" w:hAnsi="Garamond" w:cs="Times"/>
        </w:rPr>
        <w:t xml:space="preserve">Sender.java: It will encrypted the user messages and then </w:t>
      </w:r>
      <w:proofErr w:type="gramStart"/>
      <w:r>
        <w:rPr>
          <w:rFonts w:ascii="Garamond" w:hAnsi="Garamond" w:cs="Times"/>
        </w:rPr>
        <w:t>send</w:t>
      </w:r>
      <w:proofErr w:type="gramEnd"/>
      <w:r>
        <w:rPr>
          <w:rFonts w:ascii="Garamond" w:hAnsi="Garamond" w:cs="Times"/>
        </w:rPr>
        <w:t xml:space="preserve"> them by using normal sockets. See manual of Socket class in Java. Your implementation will be evaluated by entering a text string e.g. “HelloWorld”. This string should be first encrypted to something like “</w:t>
      </w:r>
      <w:proofErr w:type="spellStart"/>
      <w:r w:rsidRPr="00C47F7C">
        <w:rPr>
          <w:rFonts w:ascii="Garamond" w:hAnsi="Garamond" w:cs="Times"/>
        </w:rPr>
        <w:t>JgnnqYqtnf</w:t>
      </w:r>
      <w:proofErr w:type="spellEnd"/>
      <w:r>
        <w:rPr>
          <w:rFonts w:ascii="Garamond" w:hAnsi="Garamond" w:cs="Times"/>
        </w:rPr>
        <w:t>” and then sent to the receiver program.</w:t>
      </w:r>
    </w:p>
    <w:p w14:paraId="180A616C" w14:textId="287DD223" w:rsidR="00C47F7C" w:rsidRPr="00C47F7C" w:rsidRDefault="00C47F7C" w:rsidP="00C47F7C">
      <w:pPr>
        <w:pStyle w:val="ListParagraph"/>
        <w:widowControl w:val="0"/>
        <w:numPr>
          <w:ilvl w:val="0"/>
          <w:numId w:val="37"/>
        </w:numPr>
        <w:autoSpaceDE w:val="0"/>
        <w:autoSpaceDN w:val="0"/>
        <w:adjustRightInd w:val="0"/>
        <w:spacing w:after="120"/>
        <w:jc w:val="both"/>
        <w:rPr>
          <w:rFonts w:ascii="Garamond" w:hAnsi="Garamond" w:cs="Times"/>
        </w:rPr>
      </w:pPr>
      <w:r>
        <w:rPr>
          <w:rFonts w:ascii="Garamond" w:hAnsi="Garamond" w:cs="Times"/>
        </w:rPr>
        <w:t>Receiver.java: It will receive the messages, decrypt them and then show the plaintext as an output.</w:t>
      </w:r>
    </w:p>
    <w:p w14:paraId="543A43BE" w14:textId="07F95C5D" w:rsidR="00EC24FE" w:rsidRPr="00F50178" w:rsidRDefault="00F50178" w:rsidP="00B25060">
      <w:pPr>
        <w:widowControl w:val="0"/>
        <w:autoSpaceDE w:val="0"/>
        <w:autoSpaceDN w:val="0"/>
        <w:adjustRightInd w:val="0"/>
        <w:spacing w:after="120"/>
        <w:jc w:val="both"/>
        <w:rPr>
          <w:rFonts w:ascii="Garamond" w:hAnsi="Garamond" w:cs="Times"/>
          <w:color w:val="FF0000"/>
        </w:rPr>
      </w:pPr>
      <w:proofErr w:type="spellStart"/>
      <w:r w:rsidRPr="00F50178">
        <w:rPr>
          <w:rFonts w:ascii="Garamond" w:hAnsi="Garamond" w:cs="Times"/>
          <w:color w:val="FF0000"/>
        </w:rPr>
        <w:t>Ans</w:t>
      </w:r>
      <w:proofErr w:type="spellEnd"/>
      <w:r w:rsidRPr="00F50178">
        <w:rPr>
          <w:rFonts w:ascii="Garamond" w:hAnsi="Garamond" w:cs="Times"/>
          <w:color w:val="FF0000"/>
        </w:rPr>
        <w:t>-</w:t>
      </w:r>
    </w:p>
    <w:p w14:paraId="697F5DA9"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package nslab1;</w:t>
      </w:r>
    </w:p>
    <w:p w14:paraId="563917E0"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p>
    <w:p w14:paraId="6755D366"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
    <w:p w14:paraId="629BE6E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11F595D1"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 @author test1</w:t>
      </w:r>
    </w:p>
    <w:p w14:paraId="1581365D"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190F538C"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import</w:t>
      </w:r>
      <w:proofErr w:type="gramEnd"/>
      <w:r w:rsidRPr="008F3196">
        <w:rPr>
          <w:rFonts w:ascii="Garamond" w:hAnsi="Garamond" w:cs="Times"/>
          <w:color w:val="FF0000"/>
        </w:rPr>
        <w:t xml:space="preserve"> </w:t>
      </w:r>
      <w:proofErr w:type="spellStart"/>
      <w:r w:rsidRPr="008F3196">
        <w:rPr>
          <w:rFonts w:ascii="Garamond" w:hAnsi="Garamond" w:cs="Times"/>
          <w:color w:val="FF0000"/>
        </w:rPr>
        <w:t>java.util.Scanner</w:t>
      </w:r>
      <w:proofErr w:type="spellEnd"/>
      <w:r w:rsidRPr="008F3196">
        <w:rPr>
          <w:rFonts w:ascii="Garamond" w:hAnsi="Garamond" w:cs="Times"/>
          <w:color w:val="FF0000"/>
        </w:rPr>
        <w:t>;</w:t>
      </w:r>
    </w:p>
    <w:p w14:paraId="7C04D97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61172ECD"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public class NsLab1</w:t>
      </w:r>
    </w:p>
    <w:p w14:paraId="516B4B75"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
    <w:p w14:paraId="1C3AB14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public static final String ALPHABET = "</w:t>
      </w:r>
      <w:proofErr w:type="spellStart"/>
      <w:r w:rsidRPr="008F3196">
        <w:rPr>
          <w:rFonts w:ascii="Garamond" w:hAnsi="Garamond" w:cs="Times"/>
          <w:color w:val="FF0000"/>
        </w:rPr>
        <w:t>abcdefghijklmnopqrstuvwxyz</w:t>
      </w:r>
      <w:proofErr w:type="spellEnd"/>
      <w:r w:rsidRPr="008F3196">
        <w:rPr>
          <w:rFonts w:ascii="Garamond" w:hAnsi="Garamond" w:cs="Times"/>
          <w:color w:val="FF0000"/>
        </w:rPr>
        <w:t>";</w:t>
      </w:r>
    </w:p>
    <w:p w14:paraId="12B0C319"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2394DA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gramStart"/>
      <w:r w:rsidRPr="008F3196">
        <w:rPr>
          <w:rFonts w:ascii="Garamond" w:hAnsi="Garamond" w:cs="Times"/>
          <w:color w:val="FF0000"/>
        </w:rPr>
        <w:t>public</w:t>
      </w:r>
      <w:proofErr w:type="gramEnd"/>
      <w:r w:rsidRPr="008F3196">
        <w:rPr>
          <w:rFonts w:ascii="Garamond" w:hAnsi="Garamond" w:cs="Times"/>
          <w:color w:val="FF0000"/>
        </w:rPr>
        <w:t xml:space="preserve"> static String encrypt(String </w:t>
      </w:r>
      <w:proofErr w:type="spellStart"/>
      <w:r w:rsidRPr="008F3196">
        <w:rPr>
          <w:rFonts w:ascii="Garamond" w:hAnsi="Garamond" w:cs="Times"/>
          <w:color w:val="FF0000"/>
        </w:rPr>
        <w:t>plainText</w:t>
      </w:r>
      <w:proofErr w:type="spellEnd"/>
      <w:r w:rsidRPr="008F3196">
        <w:rPr>
          <w:rFonts w:ascii="Garamond" w:hAnsi="Garamond" w:cs="Times"/>
          <w:color w:val="FF0000"/>
        </w:rPr>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shiftKey</w:t>
      </w:r>
      <w:proofErr w:type="spellEnd"/>
      <w:r w:rsidRPr="008F3196">
        <w:rPr>
          <w:rFonts w:ascii="Garamond" w:hAnsi="Garamond" w:cs="Times"/>
          <w:color w:val="FF0000"/>
        </w:rPr>
        <w:t>)</w:t>
      </w:r>
    </w:p>
    <w:p w14:paraId="0B65DD83"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5DEFA123"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4D059E8B"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plainText</w:t>
      </w:r>
      <w:proofErr w:type="spellEnd"/>
      <w:r w:rsidRPr="008F3196">
        <w:rPr>
          <w:rFonts w:ascii="Garamond" w:hAnsi="Garamond" w:cs="Times"/>
          <w:color w:val="FF0000"/>
        </w:rPr>
        <w:t xml:space="preserve"> = </w:t>
      </w:r>
      <w:proofErr w:type="spellStart"/>
      <w:r w:rsidRPr="008F3196">
        <w:rPr>
          <w:rFonts w:ascii="Garamond" w:hAnsi="Garamond" w:cs="Times"/>
          <w:color w:val="FF0000"/>
        </w:rPr>
        <w:t>plainText.toLowerCase</w:t>
      </w:r>
      <w:proofErr w:type="spellEnd"/>
      <w:r w:rsidRPr="008F3196">
        <w:rPr>
          <w:rFonts w:ascii="Garamond" w:hAnsi="Garamond" w:cs="Times"/>
          <w:color w:val="FF0000"/>
        </w:rPr>
        <w:t>();</w:t>
      </w:r>
    </w:p>
    <w:p w14:paraId="6BA02ABD"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String </w:t>
      </w:r>
      <w:proofErr w:type="spellStart"/>
      <w:r w:rsidRPr="008F3196">
        <w:rPr>
          <w:rFonts w:ascii="Garamond" w:hAnsi="Garamond" w:cs="Times"/>
          <w:color w:val="FF0000"/>
        </w:rPr>
        <w:t>cipherText</w:t>
      </w:r>
      <w:proofErr w:type="spellEnd"/>
      <w:r w:rsidRPr="008F3196">
        <w:rPr>
          <w:rFonts w:ascii="Garamond" w:hAnsi="Garamond" w:cs="Times"/>
          <w:color w:val="FF0000"/>
        </w:rPr>
        <w:t xml:space="preserve"> = "";</w:t>
      </w:r>
    </w:p>
    <w:p w14:paraId="7A94723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for (</w:t>
      </w:r>
      <w:proofErr w:type="spellStart"/>
      <w:r w:rsidRPr="008F3196">
        <w:rPr>
          <w:rFonts w:ascii="Garamond" w:hAnsi="Garamond" w:cs="Times"/>
          <w:color w:val="FF0000"/>
        </w:rPr>
        <w:t>int</w:t>
      </w:r>
      <w:proofErr w:type="spellEnd"/>
      <w:r w:rsidRPr="008F3196">
        <w:rPr>
          <w:rFonts w:ascii="Garamond" w:hAnsi="Garamond" w:cs="Times"/>
          <w:color w:val="FF0000"/>
        </w:rPr>
        <w:t xml:space="preserve"> i = 0; i &lt; </w:t>
      </w:r>
      <w:proofErr w:type="spellStart"/>
      <w:r w:rsidRPr="008F3196">
        <w:rPr>
          <w:rFonts w:ascii="Garamond" w:hAnsi="Garamond" w:cs="Times"/>
          <w:color w:val="FF0000"/>
        </w:rPr>
        <w:t>plainText.length</w:t>
      </w:r>
      <w:proofErr w:type="spellEnd"/>
      <w:r w:rsidRPr="008F3196">
        <w:rPr>
          <w:rFonts w:ascii="Garamond" w:hAnsi="Garamond" w:cs="Times"/>
          <w:color w:val="FF0000"/>
        </w:rPr>
        <w:t>(); i++)</w:t>
      </w:r>
    </w:p>
    <w:p w14:paraId="2BEFAFC8"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5375DDB"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charPosition</w:t>
      </w:r>
      <w:proofErr w:type="spellEnd"/>
      <w:r w:rsidRPr="008F3196">
        <w:rPr>
          <w:rFonts w:ascii="Garamond" w:hAnsi="Garamond" w:cs="Times"/>
          <w:color w:val="FF0000"/>
        </w:rPr>
        <w:t xml:space="preserve"> = </w:t>
      </w:r>
      <w:proofErr w:type="spellStart"/>
      <w:r w:rsidRPr="008F3196">
        <w:rPr>
          <w:rFonts w:ascii="Garamond" w:hAnsi="Garamond" w:cs="Times"/>
          <w:color w:val="FF0000"/>
        </w:rPr>
        <w:t>ALPHABET.indexOf</w:t>
      </w:r>
      <w:proofErr w:type="spellEnd"/>
      <w:r w:rsidRPr="008F3196">
        <w:rPr>
          <w:rFonts w:ascii="Garamond" w:hAnsi="Garamond" w:cs="Times"/>
          <w:color w:val="FF0000"/>
        </w:rPr>
        <w:t>(</w:t>
      </w:r>
      <w:proofErr w:type="spellStart"/>
      <w:r w:rsidRPr="008F3196">
        <w:rPr>
          <w:rFonts w:ascii="Garamond" w:hAnsi="Garamond" w:cs="Times"/>
          <w:color w:val="FF0000"/>
        </w:rPr>
        <w:t>plainText.charAt</w:t>
      </w:r>
      <w:proofErr w:type="spellEnd"/>
      <w:r w:rsidRPr="008F3196">
        <w:rPr>
          <w:rFonts w:ascii="Garamond" w:hAnsi="Garamond" w:cs="Times"/>
          <w:color w:val="FF0000"/>
        </w:rPr>
        <w:t>(i));</w:t>
      </w:r>
    </w:p>
    <w:p w14:paraId="58185800"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lastRenderedPageBreak/>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keyVal</w:t>
      </w:r>
      <w:proofErr w:type="spellEnd"/>
      <w:r w:rsidRPr="008F3196">
        <w:rPr>
          <w:rFonts w:ascii="Garamond" w:hAnsi="Garamond" w:cs="Times"/>
          <w:color w:val="FF0000"/>
        </w:rPr>
        <w:t xml:space="preserve"> = (</w:t>
      </w:r>
      <w:proofErr w:type="spellStart"/>
      <w:r w:rsidRPr="008F3196">
        <w:rPr>
          <w:rFonts w:ascii="Garamond" w:hAnsi="Garamond" w:cs="Times"/>
          <w:color w:val="FF0000"/>
        </w:rPr>
        <w:t>shiftKey</w:t>
      </w:r>
      <w:proofErr w:type="spellEnd"/>
      <w:r w:rsidRPr="008F3196">
        <w:rPr>
          <w:rFonts w:ascii="Garamond" w:hAnsi="Garamond" w:cs="Times"/>
          <w:color w:val="FF0000"/>
        </w:rPr>
        <w:t xml:space="preserve"> + </w:t>
      </w:r>
      <w:proofErr w:type="spellStart"/>
      <w:r w:rsidRPr="008F3196">
        <w:rPr>
          <w:rFonts w:ascii="Garamond" w:hAnsi="Garamond" w:cs="Times"/>
          <w:color w:val="FF0000"/>
        </w:rPr>
        <w:t>charPosition</w:t>
      </w:r>
      <w:proofErr w:type="spellEnd"/>
      <w:r w:rsidRPr="008F3196">
        <w:rPr>
          <w:rFonts w:ascii="Garamond" w:hAnsi="Garamond" w:cs="Times"/>
          <w:color w:val="FF0000"/>
        </w:rPr>
        <w:t>) % 26;</w:t>
      </w:r>
    </w:p>
    <w:p w14:paraId="38F4CFB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char </w:t>
      </w:r>
      <w:proofErr w:type="spellStart"/>
      <w:r w:rsidRPr="008F3196">
        <w:rPr>
          <w:rFonts w:ascii="Garamond" w:hAnsi="Garamond" w:cs="Times"/>
          <w:color w:val="FF0000"/>
        </w:rPr>
        <w:t>replaceVal</w:t>
      </w:r>
      <w:proofErr w:type="spellEnd"/>
      <w:r w:rsidRPr="008F3196">
        <w:rPr>
          <w:rFonts w:ascii="Garamond" w:hAnsi="Garamond" w:cs="Times"/>
          <w:color w:val="FF0000"/>
        </w:rPr>
        <w:t xml:space="preserve"> = </w:t>
      </w:r>
      <w:proofErr w:type="spellStart"/>
      <w:r w:rsidRPr="008F3196">
        <w:rPr>
          <w:rFonts w:ascii="Garamond" w:hAnsi="Garamond" w:cs="Times"/>
          <w:color w:val="FF0000"/>
        </w:rPr>
        <w:t>ALPHABET.charAt</w:t>
      </w:r>
      <w:proofErr w:type="spellEnd"/>
      <w:r w:rsidRPr="008F3196">
        <w:rPr>
          <w:rFonts w:ascii="Garamond" w:hAnsi="Garamond" w:cs="Times"/>
          <w:color w:val="FF0000"/>
        </w:rPr>
        <w:t>(</w:t>
      </w:r>
      <w:proofErr w:type="spellStart"/>
      <w:r w:rsidRPr="008F3196">
        <w:rPr>
          <w:rFonts w:ascii="Garamond" w:hAnsi="Garamond" w:cs="Times"/>
          <w:color w:val="FF0000"/>
        </w:rPr>
        <w:t>keyVal</w:t>
      </w:r>
      <w:proofErr w:type="spellEnd"/>
      <w:r w:rsidRPr="008F3196">
        <w:rPr>
          <w:rFonts w:ascii="Garamond" w:hAnsi="Garamond" w:cs="Times"/>
          <w:color w:val="FF0000"/>
        </w:rPr>
        <w:t>);</w:t>
      </w:r>
    </w:p>
    <w:p w14:paraId="22D27A67"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cipherText</w:t>
      </w:r>
      <w:proofErr w:type="spellEnd"/>
      <w:r w:rsidRPr="008F3196">
        <w:rPr>
          <w:rFonts w:ascii="Garamond" w:hAnsi="Garamond" w:cs="Times"/>
          <w:color w:val="FF0000"/>
        </w:rPr>
        <w:t xml:space="preserve"> += </w:t>
      </w:r>
      <w:proofErr w:type="spellStart"/>
      <w:r w:rsidRPr="008F3196">
        <w:rPr>
          <w:rFonts w:ascii="Garamond" w:hAnsi="Garamond" w:cs="Times"/>
          <w:color w:val="FF0000"/>
        </w:rPr>
        <w:t>replaceVal</w:t>
      </w:r>
      <w:proofErr w:type="spellEnd"/>
      <w:r w:rsidRPr="008F3196">
        <w:rPr>
          <w:rFonts w:ascii="Garamond" w:hAnsi="Garamond" w:cs="Times"/>
          <w:color w:val="FF0000"/>
        </w:rPr>
        <w:t>;</w:t>
      </w:r>
    </w:p>
    <w:p w14:paraId="7FAE74B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62C1871F"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return </w:t>
      </w:r>
      <w:proofErr w:type="spellStart"/>
      <w:r w:rsidRPr="008F3196">
        <w:rPr>
          <w:rFonts w:ascii="Garamond" w:hAnsi="Garamond" w:cs="Times"/>
          <w:color w:val="FF0000"/>
        </w:rPr>
        <w:t>cipherText</w:t>
      </w:r>
      <w:proofErr w:type="spellEnd"/>
      <w:r w:rsidRPr="008F3196">
        <w:rPr>
          <w:rFonts w:ascii="Garamond" w:hAnsi="Garamond" w:cs="Times"/>
          <w:color w:val="FF0000"/>
        </w:rPr>
        <w:t>;</w:t>
      </w:r>
    </w:p>
    <w:p w14:paraId="356991E5"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E0ECBAB"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08A831EC"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gramStart"/>
      <w:r w:rsidRPr="008F3196">
        <w:rPr>
          <w:rFonts w:ascii="Garamond" w:hAnsi="Garamond" w:cs="Times"/>
          <w:color w:val="FF0000"/>
        </w:rPr>
        <w:t>public</w:t>
      </w:r>
      <w:proofErr w:type="gramEnd"/>
      <w:r w:rsidRPr="008F3196">
        <w:rPr>
          <w:rFonts w:ascii="Garamond" w:hAnsi="Garamond" w:cs="Times"/>
          <w:color w:val="FF0000"/>
        </w:rPr>
        <w:t xml:space="preserve"> static String decrypt(String </w:t>
      </w:r>
      <w:proofErr w:type="spellStart"/>
      <w:r w:rsidRPr="008F3196">
        <w:rPr>
          <w:rFonts w:ascii="Garamond" w:hAnsi="Garamond" w:cs="Times"/>
          <w:color w:val="FF0000"/>
        </w:rPr>
        <w:t>cipherText</w:t>
      </w:r>
      <w:proofErr w:type="spellEnd"/>
      <w:r w:rsidRPr="008F3196">
        <w:rPr>
          <w:rFonts w:ascii="Garamond" w:hAnsi="Garamond" w:cs="Times"/>
          <w:color w:val="FF0000"/>
        </w:rPr>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shiftKey</w:t>
      </w:r>
      <w:proofErr w:type="spellEnd"/>
      <w:r w:rsidRPr="008F3196">
        <w:rPr>
          <w:rFonts w:ascii="Garamond" w:hAnsi="Garamond" w:cs="Times"/>
          <w:color w:val="FF0000"/>
        </w:rPr>
        <w:t>)</w:t>
      </w:r>
    </w:p>
    <w:p w14:paraId="378FD332"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3A6024D"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cipherText</w:t>
      </w:r>
      <w:proofErr w:type="spellEnd"/>
      <w:r w:rsidRPr="008F3196">
        <w:rPr>
          <w:rFonts w:ascii="Garamond" w:hAnsi="Garamond" w:cs="Times"/>
          <w:color w:val="FF0000"/>
        </w:rPr>
        <w:t xml:space="preserve"> = </w:t>
      </w:r>
      <w:proofErr w:type="spellStart"/>
      <w:r w:rsidRPr="008F3196">
        <w:rPr>
          <w:rFonts w:ascii="Garamond" w:hAnsi="Garamond" w:cs="Times"/>
          <w:color w:val="FF0000"/>
        </w:rPr>
        <w:t>cipherText.toLowerCase</w:t>
      </w:r>
      <w:proofErr w:type="spellEnd"/>
      <w:r w:rsidRPr="008F3196">
        <w:rPr>
          <w:rFonts w:ascii="Garamond" w:hAnsi="Garamond" w:cs="Times"/>
          <w:color w:val="FF0000"/>
        </w:rPr>
        <w:t>();</w:t>
      </w:r>
    </w:p>
    <w:p w14:paraId="32B31559"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String </w:t>
      </w:r>
      <w:proofErr w:type="spellStart"/>
      <w:r w:rsidRPr="008F3196">
        <w:rPr>
          <w:rFonts w:ascii="Garamond" w:hAnsi="Garamond" w:cs="Times"/>
          <w:color w:val="FF0000"/>
        </w:rPr>
        <w:t>plainText</w:t>
      </w:r>
      <w:proofErr w:type="spellEnd"/>
      <w:r w:rsidRPr="008F3196">
        <w:rPr>
          <w:rFonts w:ascii="Garamond" w:hAnsi="Garamond" w:cs="Times"/>
          <w:color w:val="FF0000"/>
        </w:rPr>
        <w:t xml:space="preserve"> = "";</w:t>
      </w:r>
    </w:p>
    <w:p w14:paraId="1B46B4DA"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for (</w:t>
      </w:r>
      <w:proofErr w:type="spellStart"/>
      <w:r w:rsidRPr="008F3196">
        <w:rPr>
          <w:rFonts w:ascii="Garamond" w:hAnsi="Garamond" w:cs="Times"/>
          <w:color w:val="FF0000"/>
        </w:rPr>
        <w:t>int</w:t>
      </w:r>
      <w:proofErr w:type="spellEnd"/>
      <w:r w:rsidRPr="008F3196">
        <w:rPr>
          <w:rFonts w:ascii="Garamond" w:hAnsi="Garamond" w:cs="Times"/>
          <w:color w:val="FF0000"/>
        </w:rPr>
        <w:t xml:space="preserve"> i = 0; i &lt; </w:t>
      </w:r>
      <w:proofErr w:type="spellStart"/>
      <w:r w:rsidRPr="008F3196">
        <w:rPr>
          <w:rFonts w:ascii="Garamond" w:hAnsi="Garamond" w:cs="Times"/>
          <w:color w:val="FF0000"/>
        </w:rPr>
        <w:t>cipherText.length</w:t>
      </w:r>
      <w:proofErr w:type="spellEnd"/>
      <w:r w:rsidRPr="008F3196">
        <w:rPr>
          <w:rFonts w:ascii="Garamond" w:hAnsi="Garamond" w:cs="Times"/>
          <w:color w:val="FF0000"/>
        </w:rPr>
        <w:t>(); i++)</w:t>
      </w:r>
    </w:p>
    <w:p w14:paraId="0294C78C"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0B7E9C1"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charPosition</w:t>
      </w:r>
      <w:proofErr w:type="spellEnd"/>
      <w:r w:rsidRPr="008F3196">
        <w:rPr>
          <w:rFonts w:ascii="Garamond" w:hAnsi="Garamond" w:cs="Times"/>
          <w:color w:val="FF0000"/>
        </w:rPr>
        <w:t xml:space="preserve"> = </w:t>
      </w:r>
      <w:proofErr w:type="spellStart"/>
      <w:r w:rsidRPr="008F3196">
        <w:rPr>
          <w:rFonts w:ascii="Garamond" w:hAnsi="Garamond" w:cs="Times"/>
          <w:color w:val="FF0000"/>
        </w:rPr>
        <w:t>ALPHABET.indexOf</w:t>
      </w:r>
      <w:proofErr w:type="spellEnd"/>
      <w:r w:rsidRPr="008F3196">
        <w:rPr>
          <w:rFonts w:ascii="Garamond" w:hAnsi="Garamond" w:cs="Times"/>
          <w:color w:val="FF0000"/>
        </w:rPr>
        <w:t>(</w:t>
      </w:r>
      <w:proofErr w:type="spellStart"/>
      <w:r w:rsidRPr="008F3196">
        <w:rPr>
          <w:rFonts w:ascii="Garamond" w:hAnsi="Garamond" w:cs="Times"/>
          <w:color w:val="FF0000"/>
        </w:rPr>
        <w:t>cipherText.charAt</w:t>
      </w:r>
      <w:proofErr w:type="spellEnd"/>
      <w:r w:rsidRPr="008F3196">
        <w:rPr>
          <w:rFonts w:ascii="Garamond" w:hAnsi="Garamond" w:cs="Times"/>
          <w:color w:val="FF0000"/>
        </w:rPr>
        <w:t>(i));</w:t>
      </w:r>
    </w:p>
    <w:p w14:paraId="4A8F44D1"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int</w:t>
      </w:r>
      <w:proofErr w:type="spellEnd"/>
      <w:r w:rsidRPr="008F3196">
        <w:rPr>
          <w:rFonts w:ascii="Garamond" w:hAnsi="Garamond" w:cs="Times"/>
          <w:color w:val="FF0000"/>
        </w:rPr>
        <w:t xml:space="preserve"> </w:t>
      </w:r>
      <w:proofErr w:type="spellStart"/>
      <w:r w:rsidRPr="008F3196">
        <w:rPr>
          <w:rFonts w:ascii="Garamond" w:hAnsi="Garamond" w:cs="Times"/>
          <w:color w:val="FF0000"/>
        </w:rPr>
        <w:t>keyVal</w:t>
      </w:r>
      <w:proofErr w:type="spellEnd"/>
      <w:r w:rsidRPr="008F3196">
        <w:rPr>
          <w:rFonts w:ascii="Garamond" w:hAnsi="Garamond" w:cs="Times"/>
          <w:color w:val="FF0000"/>
        </w:rPr>
        <w:t xml:space="preserve"> = (</w:t>
      </w:r>
      <w:proofErr w:type="spellStart"/>
      <w:r w:rsidRPr="008F3196">
        <w:rPr>
          <w:rFonts w:ascii="Garamond" w:hAnsi="Garamond" w:cs="Times"/>
          <w:color w:val="FF0000"/>
        </w:rPr>
        <w:t>charPosition</w:t>
      </w:r>
      <w:proofErr w:type="spellEnd"/>
      <w:r w:rsidRPr="008F3196">
        <w:rPr>
          <w:rFonts w:ascii="Garamond" w:hAnsi="Garamond" w:cs="Times"/>
          <w:color w:val="FF0000"/>
        </w:rPr>
        <w:t xml:space="preserve"> - </w:t>
      </w:r>
      <w:proofErr w:type="spellStart"/>
      <w:r w:rsidRPr="008F3196">
        <w:rPr>
          <w:rFonts w:ascii="Garamond" w:hAnsi="Garamond" w:cs="Times"/>
          <w:color w:val="FF0000"/>
        </w:rPr>
        <w:t>shiftKey</w:t>
      </w:r>
      <w:proofErr w:type="spellEnd"/>
      <w:r w:rsidRPr="008F3196">
        <w:rPr>
          <w:rFonts w:ascii="Garamond" w:hAnsi="Garamond" w:cs="Times"/>
          <w:color w:val="FF0000"/>
        </w:rPr>
        <w:t>) % 26;</w:t>
      </w:r>
    </w:p>
    <w:p w14:paraId="754FDD2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if (</w:t>
      </w:r>
      <w:proofErr w:type="spellStart"/>
      <w:r w:rsidRPr="008F3196">
        <w:rPr>
          <w:rFonts w:ascii="Garamond" w:hAnsi="Garamond" w:cs="Times"/>
          <w:color w:val="FF0000"/>
        </w:rPr>
        <w:t>keyVal</w:t>
      </w:r>
      <w:proofErr w:type="spellEnd"/>
      <w:r w:rsidRPr="008F3196">
        <w:rPr>
          <w:rFonts w:ascii="Garamond" w:hAnsi="Garamond" w:cs="Times"/>
          <w:color w:val="FF0000"/>
        </w:rPr>
        <w:t xml:space="preserve"> &lt; 0)</w:t>
      </w:r>
    </w:p>
    <w:p w14:paraId="13E39868"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1D5A77AB"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keyVal</w:t>
      </w:r>
      <w:proofErr w:type="spellEnd"/>
      <w:r w:rsidRPr="008F3196">
        <w:rPr>
          <w:rFonts w:ascii="Garamond" w:hAnsi="Garamond" w:cs="Times"/>
          <w:color w:val="FF0000"/>
        </w:rPr>
        <w:t xml:space="preserve"> = </w:t>
      </w:r>
      <w:proofErr w:type="spellStart"/>
      <w:r w:rsidRPr="008F3196">
        <w:rPr>
          <w:rFonts w:ascii="Garamond" w:hAnsi="Garamond" w:cs="Times"/>
          <w:color w:val="FF0000"/>
        </w:rPr>
        <w:t>ALPHABET.length</w:t>
      </w:r>
      <w:proofErr w:type="spellEnd"/>
      <w:r w:rsidRPr="008F3196">
        <w:rPr>
          <w:rFonts w:ascii="Garamond" w:hAnsi="Garamond" w:cs="Times"/>
          <w:color w:val="FF0000"/>
        </w:rPr>
        <w:t xml:space="preserve">() + </w:t>
      </w:r>
      <w:proofErr w:type="spellStart"/>
      <w:r w:rsidRPr="008F3196">
        <w:rPr>
          <w:rFonts w:ascii="Garamond" w:hAnsi="Garamond" w:cs="Times"/>
          <w:color w:val="FF0000"/>
        </w:rPr>
        <w:t>keyVal</w:t>
      </w:r>
      <w:proofErr w:type="spellEnd"/>
      <w:r w:rsidRPr="008F3196">
        <w:rPr>
          <w:rFonts w:ascii="Garamond" w:hAnsi="Garamond" w:cs="Times"/>
          <w:color w:val="FF0000"/>
        </w:rPr>
        <w:t>;</w:t>
      </w:r>
    </w:p>
    <w:p w14:paraId="32ADA33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4A5AD1B0"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char </w:t>
      </w:r>
      <w:proofErr w:type="spellStart"/>
      <w:r w:rsidRPr="008F3196">
        <w:rPr>
          <w:rFonts w:ascii="Garamond" w:hAnsi="Garamond" w:cs="Times"/>
          <w:color w:val="FF0000"/>
        </w:rPr>
        <w:t>replaceVal</w:t>
      </w:r>
      <w:proofErr w:type="spellEnd"/>
      <w:r w:rsidRPr="008F3196">
        <w:rPr>
          <w:rFonts w:ascii="Garamond" w:hAnsi="Garamond" w:cs="Times"/>
          <w:color w:val="FF0000"/>
        </w:rPr>
        <w:t xml:space="preserve"> = </w:t>
      </w:r>
      <w:proofErr w:type="spellStart"/>
      <w:r w:rsidRPr="008F3196">
        <w:rPr>
          <w:rFonts w:ascii="Garamond" w:hAnsi="Garamond" w:cs="Times"/>
          <w:color w:val="FF0000"/>
        </w:rPr>
        <w:t>ALPHABET.charAt</w:t>
      </w:r>
      <w:proofErr w:type="spellEnd"/>
      <w:r w:rsidRPr="008F3196">
        <w:rPr>
          <w:rFonts w:ascii="Garamond" w:hAnsi="Garamond" w:cs="Times"/>
          <w:color w:val="FF0000"/>
        </w:rPr>
        <w:t>(</w:t>
      </w:r>
      <w:proofErr w:type="spellStart"/>
      <w:r w:rsidRPr="008F3196">
        <w:rPr>
          <w:rFonts w:ascii="Garamond" w:hAnsi="Garamond" w:cs="Times"/>
          <w:color w:val="FF0000"/>
        </w:rPr>
        <w:t>keyVal</w:t>
      </w:r>
      <w:proofErr w:type="spellEnd"/>
      <w:r w:rsidRPr="008F3196">
        <w:rPr>
          <w:rFonts w:ascii="Garamond" w:hAnsi="Garamond" w:cs="Times"/>
          <w:color w:val="FF0000"/>
        </w:rPr>
        <w:t>);</w:t>
      </w:r>
    </w:p>
    <w:p w14:paraId="192B37F0"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plainText</w:t>
      </w:r>
      <w:proofErr w:type="spellEnd"/>
      <w:r w:rsidRPr="008F3196">
        <w:rPr>
          <w:rFonts w:ascii="Garamond" w:hAnsi="Garamond" w:cs="Times"/>
          <w:color w:val="FF0000"/>
        </w:rPr>
        <w:t xml:space="preserve"> += </w:t>
      </w:r>
      <w:proofErr w:type="spellStart"/>
      <w:r w:rsidRPr="008F3196">
        <w:rPr>
          <w:rFonts w:ascii="Garamond" w:hAnsi="Garamond" w:cs="Times"/>
          <w:color w:val="FF0000"/>
        </w:rPr>
        <w:t>replaceVal</w:t>
      </w:r>
      <w:proofErr w:type="spellEnd"/>
      <w:r w:rsidRPr="008F3196">
        <w:rPr>
          <w:rFonts w:ascii="Garamond" w:hAnsi="Garamond" w:cs="Times"/>
          <w:color w:val="FF0000"/>
        </w:rPr>
        <w:t>;</w:t>
      </w:r>
    </w:p>
    <w:p w14:paraId="2A0DB45A"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6ACCA31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return </w:t>
      </w:r>
      <w:proofErr w:type="spellStart"/>
      <w:r w:rsidRPr="008F3196">
        <w:rPr>
          <w:rFonts w:ascii="Garamond" w:hAnsi="Garamond" w:cs="Times"/>
          <w:color w:val="FF0000"/>
        </w:rPr>
        <w:t>plainText</w:t>
      </w:r>
      <w:proofErr w:type="spellEnd"/>
      <w:r w:rsidRPr="008F3196">
        <w:rPr>
          <w:rFonts w:ascii="Garamond" w:hAnsi="Garamond" w:cs="Times"/>
          <w:color w:val="FF0000"/>
        </w:rPr>
        <w:t>;</w:t>
      </w:r>
    </w:p>
    <w:p w14:paraId="479933EC"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5B69AFBC"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0087B8AF"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gramStart"/>
      <w:r w:rsidRPr="008F3196">
        <w:rPr>
          <w:rFonts w:ascii="Garamond" w:hAnsi="Garamond" w:cs="Times"/>
          <w:color w:val="FF0000"/>
        </w:rPr>
        <w:t>public</w:t>
      </w:r>
      <w:proofErr w:type="gramEnd"/>
      <w:r w:rsidRPr="008F3196">
        <w:rPr>
          <w:rFonts w:ascii="Garamond" w:hAnsi="Garamond" w:cs="Times"/>
          <w:color w:val="FF0000"/>
        </w:rPr>
        <w:t xml:space="preserve"> static void main(String[] </w:t>
      </w:r>
      <w:proofErr w:type="spellStart"/>
      <w:r w:rsidRPr="008F3196">
        <w:rPr>
          <w:rFonts w:ascii="Garamond" w:hAnsi="Garamond" w:cs="Times"/>
          <w:color w:val="FF0000"/>
        </w:rPr>
        <w:t>args</w:t>
      </w:r>
      <w:proofErr w:type="spellEnd"/>
      <w:r w:rsidRPr="008F3196">
        <w:rPr>
          <w:rFonts w:ascii="Garamond" w:hAnsi="Garamond" w:cs="Times"/>
          <w:color w:val="FF0000"/>
        </w:rPr>
        <w:t>)</w:t>
      </w:r>
    </w:p>
    <w:p w14:paraId="71C4CEF0"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
    <w:p w14:paraId="2643C454"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Scanner </w:t>
      </w:r>
      <w:proofErr w:type="spellStart"/>
      <w:r w:rsidRPr="008F3196">
        <w:rPr>
          <w:rFonts w:ascii="Garamond" w:hAnsi="Garamond" w:cs="Times"/>
          <w:color w:val="FF0000"/>
        </w:rPr>
        <w:t>sc</w:t>
      </w:r>
      <w:proofErr w:type="spellEnd"/>
      <w:r w:rsidRPr="008F3196">
        <w:rPr>
          <w:rFonts w:ascii="Garamond" w:hAnsi="Garamond" w:cs="Times"/>
          <w:color w:val="FF0000"/>
        </w:rPr>
        <w:t xml:space="preserve"> = new Scanner(System.in);</w:t>
      </w:r>
    </w:p>
    <w:p w14:paraId="10CF8231"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r w:rsidRPr="008F3196">
        <w:rPr>
          <w:rFonts w:ascii="Garamond" w:hAnsi="Garamond" w:cs="Times"/>
          <w:color w:val="FF0000"/>
        </w:rPr>
        <w:t>System.out.println</w:t>
      </w:r>
      <w:proofErr w:type="spellEnd"/>
      <w:r w:rsidRPr="008F3196">
        <w:rPr>
          <w:rFonts w:ascii="Garamond" w:hAnsi="Garamond" w:cs="Times"/>
          <w:color w:val="FF0000"/>
        </w:rPr>
        <w:t>("Enter the String for Encryption: ");</w:t>
      </w:r>
    </w:p>
    <w:p w14:paraId="03C243B5"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String message = new </w:t>
      </w:r>
      <w:proofErr w:type="gramStart"/>
      <w:r w:rsidRPr="008F3196">
        <w:rPr>
          <w:rFonts w:ascii="Garamond" w:hAnsi="Garamond" w:cs="Times"/>
          <w:color w:val="FF0000"/>
        </w:rPr>
        <w:t>String(</w:t>
      </w:r>
      <w:proofErr w:type="gramEnd"/>
      <w:r w:rsidRPr="008F3196">
        <w:rPr>
          <w:rFonts w:ascii="Garamond" w:hAnsi="Garamond" w:cs="Times"/>
          <w:color w:val="FF0000"/>
        </w:rPr>
        <w:t>);</w:t>
      </w:r>
    </w:p>
    <w:p w14:paraId="4EAC292E"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gramStart"/>
      <w:r w:rsidRPr="008F3196">
        <w:rPr>
          <w:rFonts w:ascii="Garamond" w:hAnsi="Garamond" w:cs="Times"/>
          <w:color w:val="FF0000"/>
        </w:rPr>
        <w:t>message</w:t>
      </w:r>
      <w:proofErr w:type="gramEnd"/>
      <w:r w:rsidRPr="008F3196">
        <w:rPr>
          <w:rFonts w:ascii="Garamond" w:hAnsi="Garamond" w:cs="Times"/>
          <w:color w:val="FF0000"/>
        </w:rPr>
        <w:t xml:space="preserve"> = </w:t>
      </w:r>
      <w:proofErr w:type="spellStart"/>
      <w:r w:rsidRPr="008F3196">
        <w:rPr>
          <w:rFonts w:ascii="Garamond" w:hAnsi="Garamond" w:cs="Times"/>
          <w:color w:val="FF0000"/>
        </w:rPr>
        <w:t>sc.next</w:t>
      </w:r>
      <w:proofErr w:type="spellEnd"/>
      <w:r w:rsidRPr="008F3196">
        <w:rPr>
          <w:rFonts w:ascii="Garamond" w:hAnsi="Garamond" w:cs="Times"/>
          <w:color w:val="FF0000"/>
        </w:rPr>
        <w:t>();</w:t>
      </w:r>
    </w:p>
    <w:p w14:paraId="3DB4ACEB"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proofErr w:type="gramStart"/>
      <w:r w:rsidRPr="008F3196">
        <w:rPr>
          <w:rFonts w:ascii="Garamond" w:hAnsi="Garamond" w:cs="Times"/>
          <w:color w:val="FF0000"/>
        </w:rPr>
        <w:t>System.out.println</w:t>
      </w:r>
      <w:proofErr w:type="spellEnd"/>
      <w:r w:rsidRPr="008F3196">
        <w:rPr>
          <w:rFonts w:ascii="Garamond" w:hAnsi="Garamond" w:cs="Times"/>
          <w:color w:val="FF0000"/>
        </w:rPr>
        <w:t>(</w:t>
      </w:r>
      <w:proofErr w:type="gramEnd"/>
      <w:r w:rsidRPr="008F3196">
        <w:rPr>
          <w:rFonts w:ascii="Garamond" w:hAnsi="Garamond" w:cs="Times"/>
          <w:color w:val="FF0000"/>
        </w:rPr>
        <w:t>encrypt(message, 3));</w:t>
      </w:r>
    </w:p>
    <w:p w14:paraId="575A79BA"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proofErr w:type="gramStart"/>
      <w:r w:rsidRPr="008F3196">
        <w:rPr>
          <w:rFonts w:ascii="Garamond" w:hAnsi="Garamond" w:cs="Times"/>
          <w:color w:val="FF0000"/>
        </w:rPr>
        <w:t>System.out.println</w:t>
      </w:r>
      <w:proofErr w:type="spellEnd"/>
      <w:r w:rsidRPr="008F3196">
        <w:rPr>
          <w:rFonts w:ascii="Garamond" w:hAnsi="Garamond" w:cs="Times"/>
          <w:color w:val="FF0000"/>
        </w:rPr>
        <w:t>(</w:t>
      </w:r>
      <w:proofErr w:type="gramEnd"/>
      <w:r w:rsidRPr="008F3196">
        <w:rPr>
          <w:rFonts w:ascii="Garamond" w:hAnsi="Garamond" w:cs="Times"/>
          <w:color w:val="FF0000"/>
        </w:rPr>
        <w:t>decrypt(encrypt(message, 3), 3));</w:t>
      </w:r>
    </w:p>
    <w:p w14:paraId="44FCC3EA"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spellStart"/>
      <w:proofErr w:type="gramStart"/>
      <w:r w:rsidRPr="008F3196">
        <w:rPr>
          <w:rFonts w:ascii="Garamond" w:hAnsi="Garamond" w:cs="Times"/>
          <w:color w:val="FF0000"/>
        </w:rPr>
        <w:t>sc.close</w:t>
      </w:r>
      <w:proofErr w:type="spellEnd"/>
      <w:r w:rsidRPr="008F3196">
        <w:rPr>
          <w:rFonts w:ascii="Garamond" w:hAnsi="Garamond" w:cs="Times"/>
          <w:color w:val="FF0000"/>
        </w:rPr>
        <w:t>(</w:t>
      </w:r>
      <w:proofErr w:type="gramEnd"/>
      <w:r w:rsidRPr="008F3196">
        <w:rPr>
          <w:rFonts w:ascii="Garamond" w:hAnsi="Garamond" w:cs="Times"/>
          <w:color w:val="FF0000"/>
        </w:rPr>
        <w:t>);</w:t>
      </w:r>
    </w:p>
    <w:p w14:paraId="2FF4BEB3" w14:textId="77777777" w:rsidR="00013045" w:rsidRPr="008F3196"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lastRenderedPageBreak/>
        <w:t xml:space="preserve">    }</w:t>
      </w:r>
    </w:p>
    <w:p w14:paraId="724B34C2" w14:textId="5B44B8EF" w:rsidR="00EC24FE" w:rsidRDefault="00013045" w:rsidP="00013045">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
    <w:p w14:paraId="29A33C5C" w14:textId="7D1194EA" w:rsidR="008F3196" w:rsidRDefault="00CA0EEB" w:rsidP="00CA0EEB">
      <w:pPr>
        <w:widowControl w:val="0"/>
        <w:autoSpaceDE w:val="0"/>
        <w:autoSpaceDN w:val="0"/>
        <w:adjustRightInd w:val="0"/>
        <w:spacing w:after="120"/>
        <w:jc w:val="both"/>
        <w:rPr>
          <w:rFonts w:ascii="Garamond" w:hAnsi="Garamond" w:cs="Times"/>
          <w:color w:val="FF0000"/>
        </w:rPr>
      </w:pPr>
      <w:r>
        <w:rPr>
          <w:rFonts w:ascii="Garamond" w:hAnsi="Garamond" w:cs="Times"/>
          <w:color w:val="FF0000"/>
        </w:rPr>
        <w:tab/>
      </w:r>
    </w:p>
    <w:p w14:paraId="268AD30A" w14:textId="36CEEE31" w:rsidR="00CA0EEB" w:rsidRPr="00CA0EEB" w:rsidRDefault="00CA0EEB" w:rsidP="00CA0EEB">
      <w:pPr>
        <w:widowControl w:val="0"/>
        <w:autoSpaceDE w:val="0"/>
        <w:autoSpaceDN w:val="0"/>
        <w:adjustRightInd w:val="0"/>
        <w:spacing w:after="120"/>
        <w:jc w:val="center"/>
        <w:rPr>
          <w:rFonts w:ascii="Garamond" w:hAnsi="Garamond" w:cs="Times"/>
          <w:sz w:val="56"/>
          <w:szCs w:val="56"/>
        </w:rPr>
      </w:pPr>
      <w:bookmarkStart w:id="2" w:name="_GoBack"/>
      <w:bookmarkEnd w:id="2"/>
      <w:r w:rsidRPr="00CA0EEB">
        <w:rPr>
          <w:rFonts w:ascii="Garamond" w:hAnsi="Garamond" w:cs="Times"/>
          <w:sz w:val="56"/>
          <w:szCs w:val="56"/>
        </w:rPr>
        <w:t>Part -2</w:t>
      </w:r>
    </w:p>
    <w:p w14:paraId="764F6FA2" w14:textId="77777777" w:rsidR="008F3196" w:rsidRDefault="008F3196" w:rsidP="00013045">
      <w:pPr>
        <w:widowControl w:val="0"/>
        <w:autoSpaceDE w:val="0"/>
        <w:autoSpaceDN w:val="0"/>
        <w:adjustRightInd w:val="0"/>
        <w:spacing w:after="120"/>
        <w:jc w:val="both"/>
        <w:rPr>
          <w:rFonts w:ascii="Garamond" w:hAnsi="Garamond" w:cs="Times"/>
          <w:color w:val="FF0000"/>
        </w:rPr>
      </w:pPr>
    </w:p>
    <w:p w14:paraId="607A8E5D" w14:textId="77777777" w:rsidR="008F3196" w:rsidRDefault="008F3196" w:rsidP="00013045">
      <w:pPr>
        <w:widowControl w:val="0"/>
        <w:autoSpaceDE w:val="0"/>
        <w:autoSpaceDN w:val="0"/>
        <w:adjustRightInd w:val="0"/>
        <w:spacing w:after="120"/>
        <w:jc w:val="both"/>
        <w:rPr>
          <w:rFonts w:ascii="Garamond" w:hAnsi="Garamond" w:cs="Times"/>
          <w:color w:val="FF0000"/>
        </w:rPr>
      </w:pPr>
    </w:p>
    <w:p w14:paraId="58B47102" w14:textId="1C1082B5" w:rsidR="008F3196" w:rsidRDefault="008F3196" w:rsidP="00013045">
      <w:pPr>
        <w:widowControl w:val="0"/>
        <w:autoSpaceDE w:val="0"/>
        <w:autoSpaceDN w:val="0"/>
        <w:adjustRightInd w:val="0"/>
        <w:spacing w:after="120"/>
        <w:jc w:val="both"/>
        <w:rPr>
          <w:rFonts w:ascii="Garamond" w:hAnsi="Garamond" w:cs="Times"/>
          <w:color w:val="FF0000"/>
        </w:rPr>
      </w:pPr>
      <w:r>
        <w:rPr>
          <w:rFonts w:ascii="Garamond" w:hAnsi="Garamond" w:cs="Times"/>
          <w:color w:val="FF0000"/>
        </w:rPr>
        <w:tab/>
      </w:r>
      <w:r>
        <w:rPr>
          <w:rFonts w:ascii="Garamond" w:hAnsi="Garamond" w:cs="Times"/>
          <w:color w:val="FF0000"/>
        </w:rPr>
        <w:tab/>
      </w:r>
      <w:r>
        <w:rPr>
          <w:rFonts w:ascii="Garamond" w:hAnsi="Garamond" w:cs="Times"/>
          <w:color w:val="FF0000"/>
        </w:rPr>
        <w:tab/>
      </w:r>
      <w:r>
        <w:rPr>
          <w:rFonts w:ascii="Garamond" w:hAnsi="Garamond" w:cs="Times"/>
          <w:color w:val="FF0000"/>
        </w:rPr>
        <w:tab/>
      </w:r>
      <w:proofErr w:type="spellStart"/>
      <w:r>
        <w:rPr>
          <w:rFonts w:ascii="Garamond" w:hAnsi="Garamond" w:cs="Times"/>
          <w:color w:val="FF0000"/>
        </w:rPr>
        <w:t>TCP_sender</w:t>
      </w:r>
      <w:proofErr w:type="spellEnd"/>
    </w:p>
    <w:p w14:paraId="71E7FD4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#key = '</w:t>
      </w:r>
      <w:proofErr w:type="spellStart"/>
      <w:r w:rsidRPr="008F3196">
        <w:rPr>
          <w:rFonts w:ascii="Garamond" w:hAnsi="Garamond" w:cs="Times"/>
          <w:color w:val="FF0000"/>
        </w:rPr>
        <w:t>abcdefghijklmnopqrstuvwxyz</w:t>
      </w:r>
      <w:proofErr w:type="spellEnd"/>
      <w:r w:rsidRPr="008F3196">
        <w:rPr>
          <w:rFonts w:ascii="Garamond" w:hAnsi="Garamond" w:cs="Times"/>
          <w:color w:val="FF0000"/>
        </w:rPr>
        <w:t>'</w:t>
      </w:r>
    </w:p>
    <w:p w14:paraId="6BEC76E4"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roofErr w:type="spellStart"/>
      <w:r w:rsidRPr="008F3196">
        <w:rPr>
          <w:rFonts w:ascii="Garamond" w:hAnsi="Garamond" w:cs="Times"/>
          <w:color w:val="FF0000"/>
        </w:rPr>
        <w:t>def</w:t>
      </w:r>
      <w:proofErr w:type="spellEnd"/>
      <w:r w:rsidRPr="008F3196">
        <w:rPr>
          <w:rFonts w:ascii="Garamond" w:hAnsi="Garamond" w:cs="Times"/>
          <w:color w:val="FF0000"/>
        </w:rPr>
        <w:t xml:space="preserve"> </w:t>
      </w:r>
      <w:proofErr w:type="gramStart"/>
      <w:r w:rsidRPr="008F3196">
        <w:rPr>
          <w:rFonts w:ascii="Garamond" w:hAnsi="Garamond" w:cs="Times"/>
          <w:color w:val="FF0000"/>
        </w:rPr>
        <w:t>encrypt(</w:t>
      </w:r>
      <w:proofErr w:type="gramEnd"/>
      <w:r w:rsidRPr="008F3196">
        <w:rPr>
          <w:rFonts w:ascii="Garamond" w:hAnsi="Garamond" w:cs="Times"/>
          <w:color w:val="FF0000"/>
        </w:rPr>
        <w:t>n, plaintext):</w:t>
      </w:r>
    </w:p>
    <w:p w14:paraId="6999EA7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#result = </w:t>
      </w:r>
      <w:proofErr w:type="spellStart"/>
      <w:r w:rsidRPr="008F3196">
        <w:rPr>
          <w:rFonts w:ascii="Garamond" w:hAnsi="Garamond" w:cs="Times"/>
          <w:color w:val="FF0000"/>
        </w:rPr>
        <w:t>raw_</w:t>
      </w:r>
      <w:proofErr w:type="gramStart"/>
      <w:r w:rsidRPr="008F3196">
        <w:rPr>
          <w:rFonts w:ascii="Garamond" w:hAnsi="Garamond" w:cs="Times"/>
          <w:color w:val="FF0000"/>
        </w:rPr>
        <w:t>input</w:t>
      </w:r>
      <w:proofErr w:type="spellEnd"/>
      <w:r w:rsidRPr="008F3196">
        <w:rPr>
          <w:rFonts w:ascii="Garamond" w:hAnsi="Garamond" w:cs="Times"/>
          <w:color w:val="FF0000"/>
        </w:rPr>
        <w:t>(</w:t>
      </w:r>
      <w:proofErr w:type="gramEnd"/>
      <w:r w:rsidRPr="008F3196">
        <w:rPr>
          <w:rFonts w:ascii="Garamond" w:hAnsi="Garamond" w:cs="Times"/>
          <w:color w:val="FF0000"/>
        </w:rPr>
        <w:t xml:space="preserve">'Encrypt the string and return the </w:t>
      </w:r>
      <w:proofErr w:type="spellStart"/>
      <w:r w:rsidRPr="008F3196">
        <w:rPr>
          <w:rFonts w:ascii="Garamond" w:hAnsi="Garamond" w:cs="Times"/>
          <w:color w:val="FF0000"/>
        </w:rPr>
        <w:t>ciphertext</w:t>
      </w:r>
      <w:proofErr w:type="spellEnd"/>
      <w:r w:rsidRPr="008F3196">
        <w:rPr>
          <w:rFonts w:ascii="Garamond" w:hAnsi="Garamond" w:cs="Times"/>
          <w:color w:val="FF0000"/>
        </w:rPr>
        <w:t>:')</w:t>
      </w:r>
    </w:p>
    <w:p w14:paraId="50C47E6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def</w:t>
      </w:r>
      <w:proofErr w:type="spellEnd"/>
      <w:proofErr w:type="gramEnd"/>
      <w:r w:rsidRPr="008F3196">
        <w:rPr>
          <w:rFonts w:ascii="Garamond" w:hAnsi="Garamond" w:cs="Times"/>
          <w:color w:val="FF0000"/>
        </w:rPr>
        <w:t xml:space="preserve"> encrypt(data):</w:t>
      </w:r>
    </w:p>
    <w:p w14:paraId="1D32A8A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cypher</w:t>
      </w:r>
      <w:proofErr w:type="gramEnd"/>
      <w:r w:rsidRPr="008F3196">
        <w:rPr>
          <w:rFonts w:ascii="Garamond" w:hAnsi="Garamond" w:cs="Times"/>
          <w:color w:val="FF0000"/>
        </w:rPr>
        <w:t xml:space="preserve"> = 1</w:t>
      </w:r>
    </w:p>
    <w:p w14:paraId="3B7C3FE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ALPHABET =</w:t>
      </w:r>
      <w:proofErr w:type="gramStart"/>
      <w:r w:rsidRPr="008F3196">
        <w:rPr>
          <w:rFonts w:ascii="Garamond" w:hAnsi="Garamond" w:cs="Times"/>
          <w:color w:val="FF0000"/>
        </w:rPr>
        <w:t>'</w:t>
      </w:r>
      <w:proofErr w:type="spellStart"/>
      <w:r w:rsidRPr="008F3196">
        <w:rPr>
          <w:rFonts w:ascii="Garamond" w:hAnsi="Garamond" w:cs="Times"/>
          <w:color w:val="FF0000"/>
        </w:rPr>
        <w:t>abcdefghijklmnopqrstuvwxyz</w:t>
      </w:r>
      <w:proofErr w:type="spellEnd"/>
      <w:r w:rsidRPr="008F3196">
        <w:rPr>
          <w:rFonts w:ascii="Garamond" w:hAnsi="Garamond" w:cs="Times"/>
          <w:color w:val="FF0000"/>
        </w:rPr>
        <w:t xml:space="preserve"> .'</w:t>
      </w:r>
      <w:proofErr w:type="gramEnd"/>
    </w:p>
    <w:p w14:paraId="28ACF7E2"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spellStart"/>
      <w:proofErr w:type="gramStart"/>
      <w:r w:rsidRPr="008F3196">
        <w:rPr>
          <w:rFonts w:ascii="Garamond" w:hAnsi="Garamond" w:cs="Times"/>
          <w:color w:val="FF0000"/>
        </w:rPr>
        <w:t>modifiedsen</w:t>
      </w:r>
      <w:proofErr w:type="spellEnd"/>
      <w:proofErr w:type="gramEnd"/>
      <w:r w:rsidRPr="008F3196">
        <w:rPr>
          <w:rFonts w:ascii="Garamond" w:hAnsi="Garamond" w:cs="Times"/>
          <w:color w:val="FF0000"/>
        </w:rPr>
        <w:t xml:space="preserve"> = [ALPHABET[</w:t>
      </w:r>
      <w:proofErr w:type="spellStart"/>
      <w:r w:rsidRPr="008F3196">
        <w:rPr>
          <w:rFonts w:ascii="Garamond" w:hAnsi="Garamond" w:cs="Times"/>
          <w:color w:val="FF0000"/>
        </w:rPr>
        <w:t>ALPHABET.index</w:t>
      </w:r>
      <w:proofErr w:type="spellEnd"/>
      <w:r w:rsidRPr="008F3196">
        <w:rPr>
          <w:rFonts w:ascii="Garamond" w:hAnsi="Garamond" w:cs="Times"/>
          <w:color w:val="FF0000"/>
        </w:rPr>
        <w:t xml:space="preserve">(x)+cypher] for x in data] </w:t>
      </w:r>
    </w:p>
    <w:p w14:paraId="0EAE66F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return</w:t>
      </w:r>
      <w:proofErr w:type="gramEnd"/>
      <w:r w:rsidRPr="008F3196">
        <w:rPr>
          <w:rFonts w:ascii="Garamond" w:hAnsi="Garamond" w:cs="Times"/>
          <w:color w:val="FF0000"/>
        </w:rPr>
        <w:t xml:space="preserve"> ''.join(</w:t>
      </w:r>
      <w:proofErr w:type="spellStart"/>
      <w:r w:rsidRPr="008F3196">
        <w:rPr>
          <w:rFonts w:ascii="Garamond" w:hAnsi="Garamond" w:cs="Times"/>
          <w:color w:val="FF0000"/>
        </w:rPr>
        <w:t>modifiedsen</w:t>
      </w:r>
      <w:proofErr w:type="spellEnd"/>
      <w:r w:rsidRPr="008F3196">
        <w:rPr>
          <w:rFonts w:ascii="Garamond" w:hAnsi="Garamond" w:cs="Times"/>
          <w:color w:val="FF0000"/>
        </w:rPr>
        <w:t>)</w:t>
      </w:r>
    </w:p>
    <w:p w14:paraId="53B06DEA"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#for l in </w:t>
      </w:r>
      <w:proofErr w:type="spellStart"/>
      <w:proofErr w:type="gramStart"/>
      <w:r w:rsidRPr="008F3196">
        <w:rPr>
          <w:rFonts w:ascii="Garamond" w:hAnsi="Garamond" w:cs="Times"/>
          <w:color w:val="FF0000"/>
        </w:rPr>
        <w:t>plaintext.lower</w:t>
      </w:r>
      <w:proofErr w:type="spellEnd"/>
      <w:r w:rsidRPr="008F3196">
        <w:rPr>
          <w:rFonts w:ascii="Garamond" w:hAnsi="Garamond" w:cs="Times"/>
          <w:color w:val="FF0000"/>
        </w:rPr>
        <w:t>(</w:t>
      </w:r>
      <w:proofErr w:type="gramEnd"/>
      <w:r w:rsidRPr="008F3196">
        <w:rPr>
          <w:rFonts w:ascii="Garamond" w:hAnsi="Garamond" w:cs="Times"/>
          <w:color w:val="FF0000"/>
        </w:rPr>
        <w:t>):</w:t>
      </w:r>
    </w:p>
    <w:p w14:paraId="32758A9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w:t>
      </w:r>
      <w:proofErr w:type="gramStart"/>
      <w:r w:rsidRPr="008F3196">
        <w:rPr>
          <w:rFonts w:ascii="Garamond" w:hAnsi="Garamond" w:cs="Times"/>
          <w:color w:val="FF0000"/>
        </w:rPr>
        <w:t>try</w:t>
      </w:r>
      <w:proofErr w:type="gramEnd"/>
      <w:r w:rsidRPr="008F3196">
        <w:rPr>
          <w:rFonts w:ascii="Garamond" w:hAnsi="Garamond" w:cs="Times"/>
          <w:color w:val="FF0000"/>
        </w:rPr>
        <w:t>:</w:t>
      </w:r>
    </w:p>
    <w:p w14:paraId="6252A1DD"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#i = (</w:t>
      </w:r>
      <w:proofErr w:type="spellStart"/>
      <w:proofErr w:type="gramStart"/>
      <w:r w:rsidRPr="008F3196">
        <w:rPr>
          <w:rFonts w:ascii="Garamond" w:hAnsi="Garamond" w:cs="Times"/>
          <w:color w:val="FF0000"/>
        </w:rPr>
        <w:t>key.index</w:t>
      </w:r>
      <w:proofErr w:type="spellEnd"/>
      <w:r w:rsidRPr="008F3196">
        <w:rPr>
          <w:rFonts w:ascii="Garamond" w:hAnsi="Garamond" w:cs="Times"/>
          <w:color w:val="FF0000"/>
        </w:rPr>
        <w:t>(</w:t>
      </w:r>
      <w:proofErr w:type="gramEnd"/>
      <w:r w:rsidRPr="008F3196">
        <w:rPr>
          <w:rFonts w:ascii="Garamond" w:hAnsi="Garamond" w:cs="Times"/>
          <w:color w:val="FF0000"/>
        </w:rPr>
        <w:t>l) + n) % 26</w:t>
      </w:r>
    </w:p>
    <w:p w14:paraId="1718816A"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#result += key[i]</w:t>
      </w:r>
    </w:p>
    <w:p w14:paraId="2229891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 xml:space="preserve">#except </w:t>
      </w:r>
      <w:proofErr w:type="spellStart"/>
      <w:r w:rsidRPr="008F3196">
        <w:rPr>
          <w:rFonts w:ascii="Garamond" w:hAnsi="Garamond" w:cs="Times"/>
          <w:color w:val="FF0000"/>
        </w:rPr>
        <w:t>ValueError</w:t>
      </w:r>
      <w:proofErr w:type="spellEnd"/>
      <w:r w:rsidRPr="008F3196">
        <w:rPr>
          <w:rFonts w:ascii="Garamond" w:hAnsi="Garamond" w:cs="Times"/>
          <w:color w:val="FF0000"/>
        </w:rPr>
        <w:t>:</w:t>
      </w:r>
    </w:p>
    <w:p w14:paraId="2E7CF912"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#result += l</w:t>
      </w:r>
    </w:p>
    <w:p w14:paraId="0B6BE67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#print result</w:t>
      </w:r>
    </w:p>
    <w:p w14:paraId="4575C65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w:t>
      </w:r>
      <w:proofErr w:type="spellStart"/>
      <w:proofErr w:type="gramStart"/>
      <w:r w:rsidRPr="008F3196">
        <w:rPr>
          <w:rFonts w:ascii="Garamond" w:hAnsi="Garamond" w:cs="Times"/>
          <w:color w:val="FF0000"/>
        </w:rPr>
        <w:t>clientSocket.send</w:t>
      </w:r>
      <w:proofErr w:type="spellEnd"/>
      <w:r w:rsidRPr="008F3196">
        <w:rPr>
          <w:rFonts w:ascii="Garamond" w:hAnsi="Garamond" w:cs="Times"/>
          <w:color w:val="FF0000"/>
        </w:rPr>
        <w:t>(</w:t>
      </w:r>
      <w:proofErr w:type="gramEnd"/>
      <w:r w:rsidRPr="008F3196">
        <w:rPr>
          <w:rFonts w:ascii="Garamond" w:hAnsi="Garamond" w:cs="Times"/>
          <w:color w:val="FF0000"/>
        </w:rPr>
        <w:t>result)</w:t>
      </w:r>
    </w:p>
    <w:p w14:paraId="5246C049"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 xml:space="preserve">#return </w:t>
      </w:r>
      <w:proofErr w:type="spellStart"/>
      <w:proofErr w:type="gramStart"/>
      <w:r w:rsidRPr="008F3196">
        <w:rPr>
          <w:rFonts w:ascii="Garamond" w:hAnsi="Garamond" w:cs="Times"/>
          <w:color w:val="FF0000"/>
        </w:rPr>
        <w:t>result.lower</w:t>
      </w:r>
      <w:proofErr w:type="spellEnd"/>
      <w:r w:rsidRPr="008F3196">
        <w:rPr>
          <w:rFonts w:ascii="Garamond" w:hAnsi="Garamond" w:cs="Times"/>
          <w:color w:val="FF0000"/>
        </w:rPr>
        <w:t>()</w:t>
      </w:r>
      <w:proofErr w:type="gramEnd"/>
    </w:p>
    <w:p w14:paraId="7F4B91B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from</w:t>
      </w:r>
      <w:proofErr w:type="gramEnd"/>
      <w:r w:rsidRPr="008F3196">
        <w:rPr>
          <w:rFonts w:ascii="Garamond" w:hAnsi="Garamond" w:cs="Times"/>
          <w:color w:val="FF0000"/>
        </w:rPr>
        <w:t xml:space="preserve"> socket import *</w:t>
      </w:r>
    </w:p>
    <w:p w14:paraId="1121706C"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serverIP</w:t>
      </w:r>
      <w:proofErr w:type="spellEnd"/>
      <w:proofErr w:type="gramEnd"/>
      <w:r w:rsidRPr="008F3196">
        <w:rPr>
          <w:rFonts w:ascii="Garamond" w:hAnsi="Garamond" w:cs="Times"/>
          <w:color w:val="FF0000"/>
        </w:rPr>
        <w:t xml:space="preserve"> = '10.99.39.138'</w:t>
      </w:r>
    </w:p>
    <w:p w14:paraId="4AE2A46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serverPort</w:t>
      </w:r>
      <w:proofErr w:type="spellEnd"/>
      <w:proofErr w:type="gramEnd"/>
      <w:r w:rsidRPr="008F3196">
        <w:rPr>
          <w:rFonts w:ascii="Garamond" w:hAnsi="Garamond" w:cs="Times"/>
          <w:color w:val="FF0000"/>
        </w:rPr>
        <w:t xml:space="preserve"> = 12000</w:t>
      </w:r>
    </w:p>
    <w:p w14:paraId="73C98344"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clientSocket</w:t>
      </w:r>
      <w:proofErr w:type="spellEnd"/>
      <w:proofErr w:type="gramEnd"/>
      <w:r w:rsidRPr="008F3196">
        <w:rPr>
          <w:rFonts w:ascii="Garamond" w:hAnsi="Garamond" w:cs="Times"/>
          <w:color w:val="FF0000"/>
        </w:rPr>
        <w:t xml:space="preserve"> = socket(AF_INET, SOCK_STREAM) </w:t>
      </w:r>
    </w:p>
    <w:p w14:paraId="14BDB9F9"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result</w:t>
      </w:r>
      <w:proofErr w:type="gramEnd"/>
      <w:r w:rsidRPr="008F3196">
        <w:rPr>
          <w:rFonts w:ascii="Garamond" w:hAnsi="Garamond" w:cs="Times"/>
          <w:color w:val="FF0000"/>
        </w:rPr>
        <w:t xml:space="preserve"> = </w:t>
      </w:r>
      <w:proofErr w:type="spellStart"/>
      <w:r w:rsidRPr="008F3196">
        <w:rPr>
          <w:rFonts w:ascii="Garamond" w:hAnsi="Garamond" w:cs="Times"/>
          <w:color w:val="FF0000"/>
        </w:rPr>
        <w:t>raw_input</w:t>
      </w:r>
      <w:proofErr w:type="spellEnd"/>
      <w:r w:rsidRPr="008F3196">
        <w:rPr>
          <w:rFonts w:ascii="Garamond" w:hAnsi="Garamond" w:cs="Times"/>
          <w:color w:val="FF0000"/>
        </w:rPr>
        <w:t>('Encrypt the string')</w:t>
      </w:r>
    </w:p>
    <w:p w14:paraId="4D94391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result=</w:t>
      </w:r>
      <w:proofErr w:type="spellStart"/>
      <w:proofErr w:type="gramEnd"/>
      <w:r w:rsidRPr="008F3196">
        <w:rPr>
          <w:rFonts w:ascii="Garamond" w:hAnsi="Garamond" w:cs="Times"/>
          <w:color w:val="FF0000"/>
        </w:rPr>
        <w:t>str</w:t>
      </w:r>
      <w:proofErr w:type="spellEnd"/>
      <w:r w:rsidRPr="008F3196">
        <w:rPr>
          <w:rFonts w:ascii="Garamond" w:hAnsi="Garamond" w:cs="Times"/>
          <w:color w:val="FF0000"/>
        </w:rPr>
        <w:t>(result)</w:t>
      </w:r>
    </w:p>
    <w:p w14:paraId="4A5EBA3D"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print</w:t>
      </w:r>
      <w:proofErr w:type="gramEnd"/>
      <w:r w:rsidRPr="008F3196">
        <w:rPr>
          <w:rFonts w:ascii="Garamond" w:hAnsi="Garamond" w:cs="Times"/>
          <w:color w:val="FF0000"/>
        </w:rPr>
        <w:t xml:space="preserve"> '</w:t>
      </w:r>
      <w:proofErr w:type="spellStart"/>
      <w:r w:rsidRPr="008F3196">
        <w:rPr>
          <w:rFonts w:ascii="Garamond" w:hAnsi="Garamond" w:cs="Times"/>
          <w:color w:val="FF0000"/>
        </w:rPr>
        <w:t>crypted</w:t>
      </w:r>
      <w:proofErr w:type="spellEnd"/>
      <w:r w:rsidRPr="008F3196">
        <w:rPr>
          <w:rFonts w:ascii="Garamond" w:hAnsi="Garamond" w:cs="Times"/>
          <w:color w:val="FF0000"/>
        </w:rPr>
        <w:t>:',encrypt(result)</w:t>
      </w:r>
    </w:p>
    <w:p w14:paraId="2F1B874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clientSocket.connect</w:t>
      </w:r>
      <w:proofErr w:type="spellEnd"/>
      <w:r w:rsidRPr="008F3196">
        <w:rPr>
          <w:rFonts w:ascii="Garamond" w:hAnsi="Garamond" w:cs="Times"/>
          <w:color w:val="FF0000"/>
        </w:rPr>
        <w:t>(</w:t>
      </w:r>
      <w:proofErr w:type="gramEnd"/>
      <w:r w:rsidRPr="008F3196">
        <w:rPr>
          <w:rFonts w:ascii="Garamond" w:hAnsi="Garamond" w:cs="Times"/>
          <w:color w:val="FF0000"/>
        </w:rPr>
        <w:t>(</w:t>
      </w:r>
      <w:proofErr w:type="spellStart"/>
      <w:r w:rsidRPr="008F3196">
        <w:rPr>
          <w:rFonts w:ascii="Garamond" w:hAnsi="Garamond" w:cs="Times"/>
          <w:color w:val="FF0000"/>
        </w:rPr>
        <w:t>serverIP,serverPort</w:t>
      </w:r>
      <w:proofErr w:type="spellEnd"/>
      <w:r w:rsidRPr="008F3196">
        <w:rPr>
          <w:rFonts w:ascii="Garamond" w:hAnsi="Garamond" w:cs="Times"/>
          <w:color w:val="FF0000"/>
        </w:rPr>
        <w:t xml:space="preserve">)) </w:t>
      </w:r>
    </w:p>
    <w:p w14:paraId="4E22B0AC"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clientSocket.send</w:t>
      </w:r>
      <w:proofErr w:type="spellEnd"/>
      <w:r w:rsidRPr="008F3196">
        <w:rPr>
          <w:rFonts w:ascii="Garamond" w:hAnsi="Garamond" w:cs="Times"/>
          <w:color w:val="FF0000"/>
        </w:rPr>
        <w:t>(</w:t>
      </w:r>
      <w:proofErr w:type="gramEnd"/>
      <w:r w:rsidRPr="008F3196">
        <w:rPr>
          <w:rFonts w:ascii="Garamond" w:hAnsi="Garamond" w:cs="Times"/>
          <w:color w:val="FF0000"/>
        </w:rPr>
        <w:t>encrypt(result))</w:t>
      </w:r>
    </w:p>
    <w:p w14:paraId="23E0A18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lastRenderedPageBreak/>
        <w:t>clientSocket.close</w:t>
      </w:r>
      <w:proofErr w:type="spellEnd"/>
      <w:r w:rsidRPr="008F3196">
        <w:rPr>
          <w:rFonts w:ascii="Garamond" w:hAnsi="Garamond" w:cs="Times"/>
          <w:color w:val="FF0000"/>
        </w:rPr>
        <w:t>()</w:t>
      </w:r>
      <w:proofErr w:type="gramEnd"/>
    </w:p>
    <w:p w14:paraId="7BA2B41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roofErr w:type="spellStart"/>
      <w:r w:rsidRPr="008F3196">
        <w:rPr>
          <w:rFonts w:ascii="Garamond" w:hAnsi="Garamond" w:cs="Times"/>
          <w:color w:val="FF0000"/>
        </w:rPr>
        <w:t>modifiedSentence</w:t>
      </w:r>
      <w:proofErr w:type="spellEnd"/>
      <w:r w:rsidRPr="008F3196">
        <w:rPr>
          <w:rFonts w:ascii="Garamond" w:hAnsi="Garamond" w:cs="Times"/>
          <w:color w:val="FF0000"/>
        </w:rPr>
        <w:t xml:space="preserve"> = </w:t>
      </w:r>
      <w:proofErr w:type="spellStart"/>
      <w:proofErr w:type="gramStart"/>
      <w:r w:rsidRPr="008F3196">
        <w:rPr>
          <w:rFonts w:ascii="Garamond" w:hAnsi="Garamond" w:cs="Times"/>
          <w:color w:val="FF0000"/>
        </w:rPr>
        <w:t>clientSocket.recv</w:t>
      </w:r>
      <w:proofErr w:type="spellEnd"/>
      <w:r w:rsidRPr="008F3196">
        <w:rPr>
          <w:rFonts w:ascii="Garamond" w:hAnsi="Garamond" w:cs="Times"/>
          <w:color w:val="FF0000"/>
        </w:rPr>
        <w:t>(</w:t>
      </w:r>
      <w:proofErr w:type="gramEnd"/>
      <w:r w:rsidRPr="008F3196">
        <w:rPr>
          <w:rFonts w:ascii="Garamond" w:hAnsi="Garamond" w:cs="Times"/>
          <w:color w:val="FF0000"/>
        </w:rPr>
        <w:t xml:space="preserve">1024) </w:t>
      </w:r>
    </w:p>
    <w:p w14:paraId="2BE347E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#print 'From </w:t>
      </w:r>
      <w:proofErr w:type="gramStart"/>
      <w:r w:rsidRPr="008F3196">
        <w:rPr>
          <w:rFonts w:ascii="Garamond" w:hAnsi="Garamond" w:cs="Times"/>
          <w:color w:val="FF0000"/>
        </w:rPr>
        <w:t>Server:',</w:t>
      </w:r>
      <w:proofErr w:type="gramEnd"/>
      <w:r w:rsidRPr="008F3196">
        <w:rPr>
          <w:rFonts w:ascii="Garamond" w:hAnsi="Garamond" w:cs="Times"/>
          <w:color w:val="FF0000"/>
        </w:rPr>
        <w:t xml:space="preserve"> </w:t>
      </w:r>
      <w:proofErr w:type="spellStart"/>
      <w:r w:rsidRPr="008F3196">
        <w:rPr>
          <w:rFonts w:ascii="Garamond" w:hAnsi="Garamond" w:cs="Times"/>
          <w:color w:val="FF0000"/>
        </w:rPr>
        <w:t>modifiedSentence</w:t>
      </w:r>
      <w:proofErr w:type="spellEnd"/>
      <w:r w:rsidRPr="008F3196">
        <w:rPr>
          <w:rFonts w:ascii="Garamond" w:hAnsi="Garamond" w:cs="Times"/>
          <w:color w:val="FF0000"/>
        </w:rPr>
        <w:t xml:space="preserve"> </w:t>
      </w:r>
    </w:p>
    <w:p w14:paraId="4949F3E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roofErr w:type="spellStart"/>
      <w:proofErr w:type="gramStart"/>
      <w:r w:rsidRPr="008F3196">
        <w:rPr>
          <w:rFonts w:ascii="Garamond" w:hAnsi="Garamond" w:cs="Times"/>
          <w:color w:val="FF0000"/>
        </w:rPr>
        <w:t>clientSocket.close</w:t>
      </w:r>
      <w:proofErr w:type="spellEnd"/>
      <w:r w:rsidRPr="008F3196">
        <w:rPr>
          <w:rFonts w:ascii="Garamond" w:hAnsi="Garamond" w:cs="Times"/>
          <w:color w:val="FF0000"/>
        </w:rPr>
        <w:t>()</w:t>
      </w:r>
      <w:proofErr w:type="gramEnd"/>
    </w:p>
    <w:p w14:paraId="351FE63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23CF0C38"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2DFE9E6D" w14:textId="031BD4E7" w:rsidR="008F3196" w:rsidRDefault="008F3196" w:rsidP="00013045">
      <w:pPr>
        <w:widowControl w:val="0"/>
        <w:autoSpaceDE w:val="0"/>
        <w:autoSpaceDN w:val="0"/>
        <w:adjustRightInd w:val="0"/>
        <w:spacing w:after="120"/>
        <w:jc w:val="both"/>
        <w:rPr>
          <w:rFonts w:ascii="Garamond" w:hAnsi="Garamond" w:cs="Times"/>
          <w:color w:val="FF0000"/>
        </w:rPr>
      </w:pPr>
      <w:r>
        <w:rPr>
          <w:rFonts w:ascii="Garamond" w:hAnsi="Garamond" w:cs="Times"/>
          <w:noProof/>
          <w:color w:val="FF0000"/>
        </w:rPr>
        <w:drawing>
          <wp:inline distT="0" distB="0" distL="0" distR="0" wp14:anchorId="5DC34907" wp14:editId="4736956A">
            <wp:extent cx="5274310" cy="2099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9945"/>
                    </a:xfrm>
                    <a:prstGeom prst="rect">
                      <a:avLst/>
                    </a:prstGeom>
                  </pic:spPr>
                </pic:pic>
              </a:graphicData>
            </a:graphic>
          </wp:inline>
        </w:drawing>
      </w:r>
    </w:p>
    <w:p w14:paraId="140ED5B5" w14:textId="77777777" w:rsidR="008F3196" w:rsidRDefault="008F3196" w:rsidP="00013045">
      <w:pPr>
        <w:widowControl w:val="0"/>
        <w:autoSpaceDE w:val="0"/>
        <w:autoSpaceDN w:val="0"/>
        <w:adjustRightInd w:val="0"/>
        <w:spacing w:after="120"/>
        <w:jc w:val="both"/>
        <w:rPr>
          <w:rFonts w:ascii="Garamond" w:hAnsi="Garamond" w:cs="Times"/>
          <w:color w:val="FF0000"/>
        </w:rPr>
      </w:pPr>
    </w:p>
    <w:p w14:paraId="18293E33" w14:textId="098CA6CB" w:rsidR="008F3196" w:rsidRDefault="008F3196" w:rsidP="00013045">
      <w:pPr>
        <w:widowControl w:val="0"/>
        <w:autoSpaceDE w:val="0"/>
        <w:autoSpaceDN w:val="0"/>
        <w:adjustRightInd w:val="0"/>
        <w:spacing w:after="120"/>
        <w:jc w:val="both"/>
        <w:rPr>
          <w:rFonts w:ascii="Garamond" w:hAnsi="Garamond" w:cs="Times"/>
          <w:color w:val="FF0000"/>
        </w:rPr>
      </w:pPr>
      <w:r>
        <w:rPr>
          <w:rFonts w:ascii="Garamond" w:hAnsi="Garamond" w:cs="Times"/>
          <w:color w:val="FF0000"/>
        </w:rPr>
        <w:tab/>
      </w:r>
      <w:r>
        <w:rPr>
          <w:rFonts w:ascii="Garamond" w:hAnsi="Garamond" w:cs="Times"/>
          <w:color w:val="FF0000"/>
        </w:rPr>
        <w:tab/>
      </w:r>
      <w:r>
        <w:rPr>
          <w:rFonts w:ascii="Garamond" w:hAnsi="Garamond" w:cs="Times"/>
          <w:color w:val="FF0000"/>
        </w:rPr>
        <w:tab/>
      </w:r>
      <w:r>
        <w:rPr>
          <w:rFonts w:ascii="Garamond" w:hAnsi="Garamond" w:cs="Times"/>
          <w:color w:val="FF0000"/>
        </w:rPr>
        <w:tab/>
      </w:r>
      <w:proofErr w:type="spellStart"/>
      <w:r>
        <w:rPr>
          <w:rFonts w:ascii="Garamond" w:hAnsi="Garamond" w:cs="Times"/>
          <w:color w:val="FF0000"/>
        </w:rPr>
        <w:t>Tcp_reciever</w:t>
      </w:r>
      <w:proofErr w:type="spellEnd"/>
    </w:p>
    <w:p w14:paraId="533DEBD2" w14:textId="77777777" w:rsidR="008F3196" w:rsidRDefault="008F3196" w:rsidP="00013045">
      <w:pPr>
        <w:widowControl w:val="0"/>
        <w:autoSpaceDE w:val="0"/>
        <w:autoSpaceDN w:val="0"/>
        <w:adjustRightInd w:val="0"/>
        <w:spacing w:after="120"/>
        <w:jc w:val="both"/>
        <w:rPr>
          <w:rFonts w:ascii="Garamond" w:hAnsi="Garamond" w:cs="Times"/>
          <w:color w:val="FF0000"/>
        </w:rPr>
      </w:pPr>
    </w:p>
    <w:p w14:paraId="73E76281" w14:textId="77777777" w:rsidR="008F3196" w:rsidRDefault="008F3196" w:rsidP="00013045">
      <w:pPr>
        <w:widowControl w:val="0"/>
        <w:autoSpaceDE w:val="0"/>
        <w:autoSpaceDN w:val="0"/>
        <w:adjustRightInd w:val="0"/>
        <w:spacing w:after="120"/>
        <w:jc w:val="both"/>
        <w:rPr>
          <w:rFonts w:ascii="Garamond" w:hAnsi="Garamond" w:cs="Times"/>
          <w:color w:val="FF0000"/>
        </w:rPr>
      </w:pPr>
    </w:p>
    <w:p w14:paraId="0E6D79C8"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roofErr w:type="spellStart"/>
      <w:r w:rsidRPr="008F3196">
        <w:rPr>
          <w:rFonts w:ascii="Garamond" w:hAnsi="Garamond" w:cs="Times"/>
          <w:color w:val="FF0000"/>
        </w:rPr>
        <w:t>def</w:t>
      </w:r>
      <w:proofErr w:type="spellEnd"/>
      <w:r w:rsidRPr="008F3196">
        <w:rPr>
          <w:rFonts w:ascii="Garamond" w:hAnsi="Garamond" w:cs="Times"/>
          <w:color w:val="FF0000"/>
        </w:rPr>
        <w:t xml:space="preserve"> </w:t>
      </w:r>
      <w:proofErr w:type="gramStart"/>
      <w:r w:rsidRPr="008F3196">
        <w:rPr>
          <w:rFonts w:ascii="Garamond" w:hAnsi="Garamond" w:cs="Times"/>
          <w:color w:val="FF0000"/>
        </w:rPr>
        <w:t>decrypt(</w:t>
      </w:r>
      <w:proofErr w:type="gramEnd"/>
      <w:r w:rsidRPr="008F3196">
        <w:rPr>
          <w:rFonts w:ascii="Garamond" w:hAnsi="Garamond" w:cs="Times"/>
          <w:color w:val="FF0000"/>
        </w:rPr>
        <w:t xml:space="preserve">n, </w:t>
      </w:r>
      <w:proofErr w:type="spellStart"/>
      <w:r w:rsidRPr="008F3196">
        <w:rPr>
          <w:rFonts w:ascii="Garamond" w:hAnsi="Garamond" w:cs="Times"/>
          <w:color w:val="FF0000"/>
        </w:rPr>
        <w:t>ciphertext</w:t>
      </w:r>
      <w:proofErr w:type="spellEnd"/>
      <w:r w:rsidRPr="008F3196">
        <w:rPr>
          <w:rFonts w:ascii="Garamond" w:hAnsi="Garamond" w:cs="Times"/>
          <w:color w:val="FF0000"/>
        </w:rPr>
        <w:t>):</w:t>
      </w:r>
    </w:p>
    <w:p w14:paraId="18E5A4F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#result = ''</w:t>
      </w:r>
    </w:p>
    <w:p w14:paraId="3CF6006E"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447B42FE"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#for l in </w:t>
      </w:r>
      <w:proofErr w:type="spellStart"/>
      <w:r w:rsidRPr="008F3196">
        <w:rPr>
          <w:rFonts w:ascii="Garamond" w:hAnsi="Garamond" w:cs="Times"/>
          <w:color w:val="FF0000"/>
        </w:rPr>
        <w:t>ciphertext</w:t>
      </w:r>
      <w:proofErr w:type="spellEnd"/>
      <w:r w:rsidRPr="008F3196">
        <w:rPr>
          <w:rFonts w:ascii="Garamond" w:hAnsi="Garamond" w:cs="Times"/>
          <w:color w:val="FF0000"/>
        </w:rPr>
        <w:t>:</w:t>
      </w:r>
    </w:p>
    <w:p w14:paraId="47C5EB9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w:t>
      </w:r>
      <w:proofErr w:type="gramStart"/>
      <w:r w:rsidRPr="008F3196">
        <w:rPr>
          <w:rFonts w:ascii="Garamond" w:hAnsi="Garamond" w:cs="Times"/>
          <w:color w:val="FF0000"/>
        </w:rPr>
        <w:t>try</w:t>
      </w:r>
      <w:proofErr w:type="gramEnd"/>
      <w:r w:rsidRPr="008F3196">
        <w:rPr>
          <w:rFonts w:ascii="Garamond" w:hAnsi="Garamond" w:cs="Times"/>
          <w:color w:val="FF0000"/>
        </w:rPr>
        <w:t>:</w:t>
      </w:r>
    </w:p>
    <w:p w14:paraId="0EEC714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#i = (</w:t>
      </w:r>
      <w:proofErr w:type="spellStart"/>
      <w:proofErr w:type="gramStart"/>
      <w:r w:rsidRPr="008F3196">
        <w:rPr>
          <w:rFonts w:ascii="Garamond" w:hAnsi="Garamond" w:cs="Times"/>
          <w:color w:val="FF0000"/>
        </w:rPr>
        <w:t>key.index</w:t>
      </w:r>
      <w:proofErr w:type="spellEnd"/>
      <w:r w:rsidRPr="008F3196">
        <w:rPr>
          <w:rFonts w:ascii="Garamond" w:hAnsi="Garamond" w:cs="Times"/>
          <w:color w:val="FF0000"/>
        </w:rPr>
        <w:t>(</w:t>
      </w:r>
      <w:proofErr w:type="gramEnd"/>
      <w:r w:rsidRPr="008F3196">
        <w:rPr>
          <w:rFonts w:ascii="Garamond" w:hAnsi="Garamond" w:cs="Times"/>
          <w:color w:val="FF0000"/>
        </w:rPr>
        <w:t>l) - n) % 26</w:t>
      </w:r>
    </w:p>
    <w:p w14:paraId="1FC26DB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#result += key[i]</w:t>
      </w:r>
    </w:p>
    <w:p w14:paraId="00F7AC7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#except </w:t>
      </w:r>
      <w:proofErr w:type="spellStart"/>
      <w:r w:rsidRPr="008F3196">
        <w:rPr>
          <w:rFonts w:ascii="Garamond" w:hAnsi="Garamond" w:cs="Times"/>
          <w:color w:val="FF0000"/>
        </w:rPr>
        <w:t>ValueError</w:t>
      </w:r>
      <w:proofErr w:type="spellEnd"/>
      <w:r w:rsidRPr="008F3196">
        <w:rPr>
          <w:rFonts w:ascii="Garamond" w:hAnsi="Garamond" w:cs="Times"/>
          <w:color w:val="FF0000"/>
        </w:rPr>
        <w:t>:</w:t>
      </w:r>
    </w:p>
    <w:p w14:paraId="389F564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#result += l</w:t>
      </w:r>
    </w:p>
    <w:p w14:paraId="53BD927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2AA9F9FD"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#return result</w:t>
      </w:r>
    </w:p>
    <w:p w14:paraId="55E82F4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476BBFB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def</w:t>
      </w:r>
      <w:proofErr w:type="spellEnd"/>
      <w:proofErr w:type="gramEnd"/>
      <w:r w:rsidRPr="008F3196">
        <w:rPr>
          <w:rFonts w:ascii="Garamond" w:hAnsi="Garamond" w:cs="Times"/>
          <w:color w:val="FF0000"/>
        </w:rPr>
        <w:t xml:space="preserve"> decrypt(data):</w:t>
      </w:r>
    </w:p>
    <w:p w14:paraId="0BA6BD6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cypher</w:t>
      </w:r>
      <w:proofErr w:type="gramEnd"/>
      <w:r w:rsidRPr="008F3196">
        <w:rPr>
          <w:rFonts w:ascii="Garamond" w:hAnsi="Garamond" w:cs="Times"/>
          <w:color w:val="FF0000"/>
        </w:rPr>
        <w:t xml:space="preserve"> = 1</w:t>
      </w:r>
    </w:p>
    <w:p w14:paraId="16BCDDCE"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alphabet</w:t>
      </w:r>
      <w:proofErr w:type="gramEnd"/>
      <w:r w:rsidRPr="008F3196">
        <w:rPr>
          <w:rFonts w:ascii="Garamond" w:hAnsi="Garamond" w:cs="Times"/>
          <w:color w:val="FF0000"/>
        </w:rPr>
        <w:t xml:space="preserve"> ='</w:t>
      </w:r>
      <w:proofErr w:type="spellStart"/>
      <w:r w:rsidRPr="008F3196">
        <w:rPr>
          <w:rFonts w:ascii="Garamond" w:hAnsi="Garamond" w:cs="Times"/>
          <w:color w:val="FF0000"/>
        </w:rPr>
        <w:t>abcdefghijklmnopqrstuvwxyz</w:t>
      </w:r>
      <w:proofErr w:type="spellEnd"/>
      <w:r w:rsidRPr="008F3196">
        <w:rPr>
          <w:rFonts w:ascii="Garamond" w:hAnsi="Garamond" w:cs="Times"/>
          <w:color w:val="FF0000"/>
        </w:rPr>
        <w:t xml:space="preserve"> .'</w:t>
      </w:r>
    </w:p>
    <w:p w14:paraId="6695E2F4"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spellStart"/>
      <w:proofErr w:type="gramStart"/>
      <w:r w:rsidRPr="008F3196">
        <w:rPr>
          <w:rFonts w:ascii="Garamond" w:hAnsi="Garamond" w:cs="Times"/>
          <w:color w:val="FF0000"/>
        </w:rPr>
        <w:t>newsen</w:t>
      </w:r>
      <w:proofErr w:type="spellEnd"/>
      <w:proofErr w:type="gramEnd"/>
      <w:r w:rsidRPr="008F3196">
        <w:rPr>
          <w:rFonts w:ascii="Garamond" w:hAnsi="Garamond" w:cs="Times"/>
          <w:color w:val="FF0000"/>
        </w:rPr>
        <w:t xml:space="preserve"> = [alphabet[</w:t>
      </w:r>
      <w:proofErr w:type="spellStart"/>
      <w:r w:rsidRPr="008F3196">
        <w:rPr>
          <w:rFonts w:ascii="Garamond" w:hAnsi="Garamond" w:cs="Times"/>
          <w:color w:val="FF0000"/>
        </w:rPr>
        <w:t>alphabet.index</w:t>
      </w:r>
      <w:proofErr w:type="spellEnd"/>
      <w:r w:rsidRPr="008F3196">
        <w:rPr>
          <w:rFonts w:ascii="Garamond" w:hAnsi="Garamond" w:cs="Times"/>
          <w:color w:val="FF0000"/>
        </w:rPr>
        <w:t>(x)-cypher] for x in data]</w:t>
      </w:r>
    </w:p>
    <w:p w14:paraId="1F30908C"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lastRenderedPageBreak/>
        <w:tab/>
      </w:r>
      <w:proofErr w:type="gramStart"/>
      <w:r w:rsidRPr="008F3196">
        <w:rPr>
          <w:rFonts w:ascii="Garamond" w:hAnsi="Garamond" w:cs="Times"/>
          <w:color w:val="FF0000"/>
        </w:rPr>
        <w:t>return</w:t>
      </w:r>
      <w:proofErr w:type="gramEnd"/>
      <w:r w:rsidRPr="008F3196">
        <w:rPr>
          <w:rFonts w:ascii="Garamond" w:hAnsi="Garamond" w:cs="Times"/>
          <w:color w:val="FF0000"/>
        </w:rPr>
        <w:t xml:space="preserve"> ''.join(</w:t>
      </w:r>
      <w:proofErr w:type="spellStart"/>
      <w:r w:rsidRPr="008F3196">
        <w:rPr>
          <w:rFonts w:ascii="Garamond" w:hAnsi="Garamond" w:cs="Times"/>
          <w:color w:val="FF0000"/>
        </w:rPr>
        <w:t>newsen</w:t>
      </w:r>
      <w:proofErr w:type="spellEnd"/>
      <w:r w:rsidRPr="008F3196">
        <w:rPr>
          <w:rFonts w:ascii="Garamond" w:hAnsi="Garamond" w:cs="Times"/>
          <w:color w:val="FF0000"/>
        </w:rPr>
        <w:t>)</w:t>
      </w:r>
    </w:p>
    <w:p w14:paraId="2525FF89"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#key = '</w:t>
      </w:r>
      <w:proofErr w:type="spellStart"/>
      <w:r w:rsidRPr="008F3196">
        <w:rPr>
          <w:rFonts w:ascii="Garamond" w:hAnsi="Garamond" w:cs="Times"/>
          <w:color w:val="FF0000"/>
        </w:rPr>
        <w:t>abcdefghijklmnopqrstuvwxyz</w:t>
      </w:r>
      <w:proofErr w:type="spellEnd"/>
      <w:r w:rsidRPr="008F3196">
        <w:rPr>
          <w:rFonts w:ascii="Garamond" w:hAnsi="Garamond" w:cs="Times"/>
          <w:color w:val="FF0000"/>
        </w:rPr>
        <w:t>'</w:t>
      </w:r>
    </w:p>
    <w:p w14:paraId="3DC8F8D8"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w:t>
      </w:r>
      <w:proofErr w:type="spellStart"/>
      <w:r w:rsidRPr="008F3196">
        <w:rPr>
          <w:rFonts w:ascii="Garamond" w:hAnsi="Garamond" w:cs="Times"/>
          <w:color w:val="FF0000"/>
        </w:rPr>
        <w:t>def</w:t>
      </w:r>
      <w:proofErr w:type="spellEnd"/>
      <w:r w:rsidRPr="008F3196">
        <w:rPr>
          <w:rFonts w:ascii="Garamond" w:hAnsi="Garamond" w:cs="Times"/>
          <w:color w:val="FF0000"/>
        </w:rPr>
        <w:t xml:space="preserve"> </w:t>
      </w:r>
      <w:proofErr w:type="gramStart"/>
      <w:r w:rsidRPr="008F3196">
        <w:rPr>
          <w:rFonts w:ascii="Garamond" w:hAnsi="Garamond" w:cs="Times"/>
          <w:color w:val="FF0000"/>
        </w:rPr>
        <w:t>encrypt(</w:t>
      </w:r>
      <w:proofErr w:type="gramEnd"/>
      <w:r w:rsidRPr="008F3196">
        <w:rPr>
          <w:rFonts w:ascii="Garamond" w:hAnsi="Garamond" w:cs="Times"/>
          <w:color w:val="FF0000"/>
        </w:rPr>
        <w:t>n, plaintext):</w:t>
      </w:r>
    </w:p>
    <w:p w14:paraId="61FF5AA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 xml:space="preserve">#result = </w:t>
      </w:r>
      <w:proofErr w:type="spellStart"/>
      <w:r w:rsidRPr="008F3196">
        <w:rPr>
          <w:rFonts w:ascii="Garamond" w:hAnsi="Garamond" w:cs="Times"/>
          <w:color w:val="FF0000"/>
        </w:rPr>
        <w:t>raw_</w:t>
      </w:r>
      <w:proofErr w:type="gramStart"/>
      <w:r w:rsidRPr="008F3196">
        <w:rPr>
          <w:rFonts w:ascii="Garamond" w:hAnsi="Garamond" w:cs="Times"/>
          <w:color w:val="FF0000"/>
        </w:rPr>
        <w:t>input</w:t>
      </w:r>
      <w:proofErr w:type="spellEnd"/>
      <w:r w:rsidRPr="008F3196">
        <w:rPr>
          <w:rFonts w:ascii="Garamond" w:hAnsi="Garamond" w:cs="Times"/>
          <w:color w:val="FF0000"/>
        </w:rPr>
        <w:t>(</w:t>
      </w:r>
      <w:proofErr w:type="gramEnd"/>
      <w:r w:rsidRPr="008F3196">
        <w:rPr>
          <w:rFonts w:ascii="Garamond" w:hAnsi="Garamond" w:cs="Times"/>
          <w:color w:val="FF0000"/>
        </w:rPr>
        <w:t xml:space="preserve">'Encrypt the string and return the </w:t>
      </w:r>
      <w:proofErr w:type="spellStart"/>
      <w:r w:rsidRPr="008F3196">
        <w:rPr>
          <w:rFonts w:ascii="Garamond" w:hAnsi="Garamond" w:cs="Times"/>
          <w:color w:val="FF0000"/>
        </w:rPr>
        <w:t>ciphertext</w:t>
      </w:r>
      <w:proofErr w:type="spellEnd"/>
      <w:r w:rsidRPr="008F3196">
        <w:rPr>
          <w:rFonts w:ascii="Garamond" w:hAnsi="Garamond" w:cs="Times"/>
          <w:color w:val="FF0000"/>
        </w:rPr>
        <w:t>:')</w:t>
      </w:r>
    </w:p>
    <w:p w14:paraId="1C45668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2D7B02D0"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 xml:space="preserve">#for l in </w:t>
      </w:r>
      <w:proofErr w:type="spellStart"/>
      <w:proofErr w:type="gramStart"/>
      <w:r w:rsidRPr="008F3196">
        <w:rPr>
          <w:rFonts w:ascii="Garamond" w:hAnsi="Garamond" w:cs="Times"/>
          <w:color w:val="FF0000"/>
        </w:rPr>
        <w:t>plaintext.lower</w:t>
      </w:r>
      <w:proofErr w:type="spellEnd"/>
      <w:r w:rsidRPr="008F3196">
        <w:rPr>
          <w:rFonts w:ascii="Garamond" w:hAnsi="Garamond" w:cs="Times"/>
          <w:color w:val="FF0000"/>
        </w:rPr>
        <w:t>(</w:t>
      </w:r>
      <w:proofErr w:type="gramEnd"/>
      <w:r w:rsidRPr="008F3196">
        <w:rPr>
          <w:rFonts w:ascii="Garamond" w:hAnsi="Garamond" w:cs="Times"/>
          <w:color w:val="FF0000"/>
        </w:rPr>
        <w:t>):</w:t>
      </w:r>
    </w:p>
    <w:p w14:paraId="6327C120"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w:t>
      </w:r>
      <w:proofErr w:type="gramStart"/>
      <w:r w:rsidRPr="008F3196">
        <w:rPr>
          <w:rFonts w:ascii="Garamond" w:hAnsi="Garamond" w:cs="Times"/>
          <w:color w:val="FF0000"/>
        </w:rPr>
        <w:t>try</w:t>
      </w:r>
      <w:proofErr w:type="gramEnd"/>
      <w:r w:rsidRPr="008F3196">
        <w:rPr>
          <w:rFonts w:ascii="Garamond" w:hAnsi="Garamond" w:cs="Times"/>
          <w:color w:val="FF0000"/>
        </w:rPr>
        <w:t>:</w:t>
      </w:r>
    </w:p>
    <w:p w14:paraId="0728C11E"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#i = (</w:t>
      </w:r>
      <w:proofErr w:type="spellStart"/>
      <w:proofErr w:type="gramStart"/>
      <w:r w:rsidRPr="008F3196">
        <w:rPr>
          <w:rFonts w:ascii="Garamond" w:hAnsi="Garamond" w:cs="Times"/>
          <w:color w:val="FF0000"/>
        </w:rPr>
        <w:t>key.index</w:t>
      </w:r>
      <w:proofErr w:type="spellEnd"/>
      <w:r w:rsidRPr="008F3196">
        <w:rPr>
          <w:rFonts w:ascii="Garamond" w:hAnsi="Garamond" w:cs="Times"/>
          <w:color w:val="FF0000"/>
        </w:rPr>
        <w:t>(</w:t>
      </w:r>
      <w:proofErr w:type="gramEnd"/>
      <w:r w:rsidRPr="008F3196">
        <w:rPr>
          <w:rFonts w:ascii="Garamond" w:hAnsi="Garamond" w:cs="Times"/>
          <w:color w:val="FF0000"/>
        </w:rPr>
        <w:t>l) + n) % 26</w:t>
      </w:r>
    </w:p>
    <w:p w14:paraId="4185633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#result += key[i]</w:t>
      </w:r>
    </w:p>
    <w:p w14:paraId="353CA547"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 xml:space="preserve">#except </w:t>
      </w:r>
      <w:proofErr w:type="spellStart"/>
      <w:r w:rsidRPr="008F3196">
        <w:rPr>
          <w:rFonts w:ascii="Garamond" w:hAnsi="Garamond" w:cs="Times"/>
          <w:color w:val="FF0000"/>
        </w:rPr>
        <w:t>ValueError</w:t>
      </w:r>
      <w:proofErr w:type="spellEnd"/>
      <w:r w:rsidRPr="008F3196">
        <w:rPr>
          <w:rFonts w:ascii="Garamond" w:hAnsi="Garamond" w:cs="Times"/>
          <w:color w:val="FF0000"/>
        </w:rPr>
        <w:t>:</w:t>
      </w:r>
    </w:p>
    <w:p w14:paraId="729D5C4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r>
      <w:r w:rsidRPr="008F3196">
        <w:rPr>
          <w:rFonts w:ascii="Garamond" w:hAnsi="Garamond" w:cs="Times"/>
          <w:color w:val="FF0000"/>
        </w:rPr>
        <w:tab/>
        <w:t>#result += l</w:t>
      </w:r>
    </w:p>
    <w:p w14:paraId="19E9CE3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r w:rsidRPr="008F3196">
        <w:rPr>
          <w:rFonts w:ascii="Garamond" w:hAnsi="Garamond" w:cs="Times"/>
          <w:color w:val="FF0000"/>
        </w:rPr>
        <w:tab/>
        <w:t>#print result</w:t>
      </w:r>
    </w:p>
    <w:p w14:paraId="3998ACE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 xml:space="preserve">#return </w:t>
      </w:r>
      <w:proofErr w:type="spellStart"/>
      <w:proofErr w:type="gramStart"/>
      <w:r w:rsidRPr="008F3196">
        <w:rPr>
          <w:rFonts w:ascii="Garamond" w:hAnsi="Garamond" w:cs="Times"/>
          <w:color w:val="FF0000"/>
        </w:rPr>
        <w:t>result.lower</w:t>
      </w:r>
      <w:proofErr w:type="spellEnd"/>
      <w:r w:rsidRPr="008F3196">
        <w:rPr>
          <w:rFonts w:ascii="Garamond" w:hAnsi="Garamond" w:cs="Times"/>
          <w:color w:val="FF0000"/>
        </w:rPr>
        <w:t>()</w:t>
      </w:r>
      <w:proofErr w:type="gramEnd"/>
    </w:p>
    <w:p w14:paraId="312F12F5"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from</w:t>
      </w:r>
      <w:proofErr w:type="gramEnd"/>
      <w:r w:rsidRPr="008F3196">
        <w:rPr>
          <w:rFonts w:ascii="Garamond" w:hAnsi="Garamond" w:cs="Times"/>
          <w:color w:val="FF0000"/>
        </w:rPr>
        <w:t xml:space="preserve"> socket import *</w:t>
      </w:r>
    </w:p>
    <w:p w14:paraId="75F71B70"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serverPort</w:t>
      </w:r>
      <w:proofErr w:type="spellEnd"/>
      <w:proofErr w:type="gramEnd"/>
      <w:r w:rsidRPr="008F3196">
        <w:rPr>
          <w:rFonts w:ascii="Garamond" w:hAnsi="Garamond" w:cs="Times"/>
          <w:color w:val="FF0000"/>
        </w:rPr>
        <w:t xml:space="preserve"> = 12000</w:t>
      </w:r>
    </w:p>
    <w:p w14:paraId="23E4A11C"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serverSocket</w:t>
      </w:r>
      <w:proofErr w:type="spellEnd"/>
      <w:proofErr w:type="gramEnd"/>
      <w:r w:rsidRPr="008F3196">
        <w:rPr>
          <w:rFonts w:ascii="Garamond" w:hAnsi="Garamond" w:cs="Times"/>
          <w:color w:val="FF0000"/>
        </w:rPr>
        <w:t xml:space="preserve"> = socket(AF_INET,SOCK_STREAM) </w:t>
      </w:r>
    </w:p>
    <w:p w14:paraId="150567B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serverSocket.bind</w:t>
      </w:r>
      <w:proofErr w:type="spellEnd"/>
      <w:r w:rsidRPr="008F3196">
        <w:rPr>
          <w:rFonts w:ascii="Garamond" w:hAnsi="Garamond" w:cs="Times"/>
          <w:color w:val="FF0000"/>
        </w:rPr>
        <w:t>(</w:t>
      </w:r>
      <w:proofErr w:type="gramEnd"/>
      <w:r w:rsidRPr="008F3196">
        <w:rPr>
          <w:rFonts w:ascii="Garamond" w:hAnsi="Garamond" w:cs="Times"/>
          <w:color w:val="FF0000"/>
        </w:rPr>
        <w:t>('',</w:t>
      </w:r>
      <w:proofErr w:type="spellStart"/>
      <w:r w:rsidRPr="008F3196">
        <w:rPr>
          <w:rFonts w:ascii="Garamond" w:hAnsi="Garamond" w:cs="Times"/>
          <w:color w:val="FF0000"/>
        </w:rPr>
        <w:t>serverPort</w:t>
      </w:r>
      <w:proofErr w:type="spellEnd"/>
      <w:r w:rsidRPr="008F3196">
        <w:rPr>
          <w:rFonts w:ascii="Garamond" w:hAnsi="Garamond" w:cs="Times"/>
          <w:color w:val="FF0000"/>
        </w:rPr>
        <w:t xml:space="preserve">)) </w:t>
      </w:r>
    </w:p>
    <w:p w14:paraId="0B69C330"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spellStart"/>
      <w:proofErr w:type="gramStart"/>
      <w:r w:rsidRPr="008F3196">
        <w:rPr>
          <w:rFonts w:ascii="Garamond" w:hAnsi="Garamond" w:cs="Times"/>
          <w:color w:val="FF0000"/>
        </w:rPr>
        <w:t>serverSocket.listen</w:t>
      </w:r>
      <w:proofErr w:type="spellEnd"/>
      <w:r w:rsidRPr="008F3196">
        <w:rPr>
          <w:rFonts w:ascii="Garamond" w:hAnsi="Garamond" w:cs="Times"/>
          <w:color w:val="FF0000"/>
        </w:rPr>
        <w:t>(</w:t>
      </w:r>
      <w:proofErr w:type="gramEnd"/>
      <w:r w:rsidRPr="008F3196">
        <w:rPr>
          <w:rFonts w:ascii="Garamond" w:hAnsi="Garamond" w:cs="Times"/>
          <w:color w:val="FF0000"/>
        </w:rPr>
        <w:t>1)</w:t>
      </w:r>
    </w:p>
    <w:p w14:paraId="7371AFC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print</w:t>
      </w:r>
      <w:proofErr w:type="gramEnd"/>
      <w:r w:rsidRPr="008F3196">
        <w:rPr>
          <w:rFonts w:ascii="Garamond" w:hAnsi="Garamond" w:cs="Times"/>
          <w:color w:val="FF0000"/>
        </w:rPr>
        <w:t xml:space="preserve"> 'The server is ready to receive' </w:t>
      </w:r>
    </w:p>
    <w:p w14:paraId="6B7126A1"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roofErr w:type="gramStart"/>
      <w:r w:rsidRPr="008F3196">
        <w:rPr>
          <w:rFonts w:ascii="Garamond" w:hAnsi="Garamond" w:cs="Times"/>
          <w:color w:val="FF0000"/>
        </w:rPr>
        <w:t>while</w:t>
      </w:r>
      <w:proofErr w:type="gramEnd"/>
      <w:r w:rsidRPr="008F3196">
        <w:rPr>
          <w:rFonts w:ascii="Garamond" w:hAnsi="Garamond" w:cs="Times"/>
          <w:color w:val="FF0000"/>
        </w:rPr>
        <w:t xml:space="preserve"> 1:</w:t>
      </w:r>
    </w:p>
    <w:p w14:paraId="6EE3D74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spellStart"/>
      <w:proofErr w:type="gramStart"/>
      <w:r w:rsidRPr="008F3196">
        <w:rPr>
          <w:rFonts w:ascii="Garamond" w:hAnsi="Garamond" w:cs="Times"/>
          <w:color w:val="FF0000"/>
        </w:rPr>
        <w:t>connectionSocket</w:t>
      </w:r>
      <w:proofErr w:type="spellEnd"/>
      <w:proofErr w:type="gramEnd"/>
      <w:r w:rsidRPr="008F3196">
        <w:rPr>
          <w:rFonts w:ascii="Garamond" w:hAnsi="Garamond" w:cs="Times"/>
          <w:color w:val="FF0000"/>
        </w:rPr>
        <w:t xml:space="preserve">, </w:t>
      </w:r>
      <w:proofErr w:type="spellStart"/>
      <w:r w:rsidRPr="008F3196">
        <w:rPr>
          <w:rFonts w:ascii="Garamond" w:hAnsi="Garamond" w:cs="Times"/>
          <w:color w:val="FF0000"/>
        </w:rPr>
        <w:t>addr</w:t>
      </w:r>
      <w:proofErr w:type="spellEnd"/>
      <w:r w:rsidRPr="008F3196">
        <w:rPr>
          <w:rFonts w:ascii="Garamond" w:hAnsi="Garamond" w:cs="Times"/>
          <w:color w:val="FF0000"/>
        </w:rPr>
        <w:t xml:space="preserve"> = </w:t>
      </w:r>
      <w:proofErr w:type="spellStart"/>
      <w:r w:rsidRPr="008F3196">
        <w:rPr>
          <w:rFonts w:ascii="Garamond" w:hAnsi="Garamond" w:cs="Times"/>
          <w:color w:val="FF0000"/>
        </w:rPr>
        <w:t>serverSocket.accept</w:t>
      </w:r>
      <w:proofErr w:type="spellEnd"/>
      <w:r w:rsidRPr="008F3196">
        <w:rPr>
          <w:rFonts w:ascii="Garamond" w:hAnsi="Garamond" w:cs="Times"/>
          <w:color w:val="FF0000"/>
        </w:rPr>
        <w:t>()</w:t>
      </w:r>
      <w:r w:rsidRPr="008F3196">
        <w:rPr>
          <w:rFonts w:ascii="Garamond" w:hAnsi="Garamond" w:cs="Times"/>
          <w:color w:val="FF0000"/>
        </w:rPr>
        <w:tab/>
        <w:t xml:space="preserve"> </w:t>
      </w:r>
    </w:p>
    <w:p w14:paraId="35C7F666"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sentence</w:t>
      </w:r>
      <w:proofErr w:type="gramEnd"/>
      <w:r w:rsidRPr="008F3196">
        <w:rPr>
          <w:rFonts w:ascii="Garamond" w:hAnsi="Garamond" w:cs="Times"/>
          <w:color w:val="FF0000"/>
        </w:rPr>
        <w:t xml:space="preserve"> = </w:t>
      </w:r>
      <w:proofErr w:type="spellStart"/>
      <w:r w:rsidRPr="008F3196">
        <w:rPr>
          <w:rFonts w:ascii="Garamond" w:hAnsi="Garamond" w:cs="Times"/>
          <w:color w:val="FF0000"/>
        </w:rPr>
        <w:t>connectionSocket.recv</w:t>
      </w:r>
      <w:proofErr w:type="spellEnd"/>
      <w:r w:rsidRPr="008F3196">
        <w:rPr>
          <w:rFonts w:ascii="Garamond" w:hAnsi="Garamond" w:cs="Times"/>
          <w:color w:val="FF0000"/>
        </w:rPr>
        <w:t xml:space="preserve">(1024) </w:t>
      </w:r>
    </w:p>
    <w:p w14:paraId="534474E8"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print</w:t>
      </w:r>
      <w:proofErr w:type="gramEnd"/>
      <w:r w:rsidRPr="008F3196">
        <w:rPr>
          <w:rFonts w:ascii="Garamond" w:hAnsi="Garamond" w:cs="Times"/>
          <w:color w:val="FF0000"/>
        </w:rPr>
        <w:t xml:space="preserve"> 'encrypted message from </w:t>
      </w:r>
      <w:proofErr w:type="spellStart"/>
      <w:r w:rsidRPr="008F3196">
        <w:rPr>
          <w:rFonts w:ascii="Garamond" w:hAnsi="Garamond" w:cs="Times"/>
          <w:color w:val="FF0000"/>
        </w:rPr>
        <w:t>client:',sentence</w:t>
      </w:r>
      <w:proofErr w:type="spellEnd"/>
    </w:p>
    <w:p w14:paraId="0445B78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gramStart"/>
      <w:r w:rsidRPr="008F3196">
        <w:rPr>
          <w:rFonts w:ascii="Garamond" w:hAnsi="Garamond" w:cs="Times"/>
          <w:color w:val="FF0000"/>
        </w:rPr>
        <w:t>print</w:t>
      </w:r>
      <w:proofErr w:type="gramEnd"/>
      <w:r w:rsidRPr="008F3196">
        <w:rPr>
          <w:rFonts w:ascii="Garamond" w:hAnsi="Garamond" w:cs="Times"/>
          <w:color w:val="FF0000"/>
        </w:rPr>
        <w:t xml:space="preserve"> "decrypted message: ",'',decrypt(sentence)</w:t>
      </w:r>
    </w:p>
    <w:p w14:paraId="019FA32C"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r>
      <w:proofErr w:type="spellStart"/>
      <w:proofErr w:type="gramStart"/>
      <w:r w:rsidRPr="008F3196">
        <w:rPr>
          <w:rFonts w:ascii="Garamond" w:hAnsi="Garamond" w:cs="Times"/>
          <w:color w:val="FF0000"/>
        </w:rPr>
        <w:t>connectionSocket.close</w:t>
      </w:r>
      <w:proofErr w:type="spellEnd"/>
      <w:r w:rsidRPr="008F3196">
        <w:rPr>
          <w:rFonts w:ascii="Garamond" w:hAnsi="Garamond" w:cs="Times"/>
          <w:color w:val="FF0000"/>
        </w:rPr>
        <w:t>()</w:t>
      </w:r>
      <w:proofErr w:type="gramEnd"/>
    </w:p>
    <w:p w14:paraId="644387A1"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ab/>
        <w:t>#</w:t>
      </w:r>
      <w:proofErr w:type="spellStart"/>
      <w:r w:rsidRPr="008F3196">
        <w:rPr>
          <w:rFonts w:ascii="Garamond" w:hAnsi="Garamond" w:cs="Times"/>
          <w:color w:val="FF0000"/>
        </w:rPr>
        <w:t>def</w:t>
      </w:r>
      <w:proofErr w:type="spellEnd"/>
      <w:r w:rsidRPr="008F3196">
        <w:rPr>
          <w:rFonts w:ascii="Garamond" w:hAnsi="Garamond" w:cs="Times"/>
          <w:color w:val="FF0000"/>
        </w:rPr>
        <w:t xml:space="preserve"> </w:t>
      </w:r>
      <w:proofErr w:type="spellStart"/>
      <w:r w:rsidRPr="008F3196">
        <w:rPr>
          <w:rFonts w:ascii="Garamond" w:hAnsi="Garamond" w:cs="Times"/>
          <w:color w:val="FF0000"/>
        </w:rPr>
        <w:t>show_</w:t>
      </w:r>
      <w:proofErr w:type="gramStart"/>
      <w:r w:rsidRPr="008F3196">
        <w:rPr>
          <w:rFonts w:ascii="Garamond" w:hAnsi="Garamond" w:cs="Times"/>
          <w:color w:val="FF0000"/>
        </w:rPr>
        <w:t>result</w:t>
      </w:r>
      <w:proofErr w:type="spellEnd"/>
      <w:r w:rsidRPr="008F3196">
        <w:rPr>
          <w:rFonts w:ascii="Garamond" w:hAnsi="Garamond" w:cs="Times"/>
          <w:color w:val="FF0000"/>
        </w:rPr>
        <w:t>(</w:t>
      </w:r>
      <w:proofErr w:type="gramEnd"/>
      <w:r w:rsidRPr="008F3196">
        <w:rPr>
          <w:rFonts w:ascii="Garamond" w:hAnsi="Garamond" w:cs="Times"/>
          <w:color w:val="FF0000"/>
        </w:rPr>
        <w:t>plaintext, n):</w:t>
      </w:r>
    </w:p>
    <w:p w14:paraId="0DB7119F"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#'Generate a resulting cipher with elements shown'</w:t>
      </w:r>
    </w:p>
    <w:p w14:paraId="432BAF71"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#encrypted = </w:t>
      </w:r>
      <w:proofErr w:type="gramStart"/>
      <w:r w:rsidRPr="008F3196">
        <w:rPr>
          <w:rFonts w:ascii="Garamond" w:hAnsi="Garamond" w:cs="Times"/>
          <w:color w:val="FF0000"/>
        </w:rPr>
        <w:t>encrypt(</w:t>
      </w:r>
      <w:proofErr w:type="gramEnd"/>
      <w:r w:rsidRPr="008F3196">
        <w:rPr>
          <w:rFonts w:ascii="Garamond" w:hAnsi="Garamond" w:cs="Times"/>
          <w:color w:val="FF0000"/>
        </w:rPr>
        <w:t>n, plaintext)</w:t>
      </w:r>
    </w:p>
    <w:p w14:paraId="7DF6621B"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#decrypted = </w:t>
      </w:r>
      <w:proofErr w:type="gramStart"/>
      <w:r w:rsidRPr="008F3196">
        <w:rPr>
          <w:rFonts w:ascii="Garamond" w:hAnsi="Garamond" w:cs="Times"/>
          <w:color w:val="FF0000"/>
        </w:rPr>
        <w:t>decrypt(</w:t>
      </w:r>
      <w:proofErr w:type="gramEnd"/>
      <w:r w:rsidRPr="008F3196">
        <w:rPr>
          <w:rFonts w:ascii="Garamond" w:hAnsi="Garamond" w:cs="Times"/>
          <w:color w:val="FF0000"/>
        </w:rPr>
        <w:t>n, encrypted)</w:t>
      </w:r>
    </w:p>
    <w:p w14:paraId="701EA0C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p>
    <w:p w14:paraId="620A5BE3"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#print 'Rotation: %s' % n</w:t>
      </w:r>
    </w:p>
    <w:p w14:paraId="427407D4"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#print 'Plaintext: %s' % plaintext</w:t>
      </w:r>
    </w:p>
    <w:p w14:paraId="785D2D39" w14:textId="77777777" w:rsidR="008F3196" w:rsidRP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#print '</w:t>
      </w:r>
      <w:proofErr w:type="spellStart"/>
      <w:r w:rsidRPr="008F3196">
        <w:rPr>
          <w:rFonts w:ascii="Garamond" w:hAnsi="Garamond" w:cs="Times"/>
          <w:color w:val="FF0000"/>
        </w:rPr>
        <w:t>Encrytped</w:t>
      </w:r>
      <w:proofErr w:type="spellEnd"/>
      <w:r w:rsidRPr="008F3196">
        <w:rPr>
          <w:rFonts w:ascii="Garamond" w:hAnsi="Garamond" w:cs="Times"/>
          <w:color w:val="FF0000"/>
        </w:rPr>
        <w:t>: %s' % encrypted</w:t>
      </w:r>
    </w:p>
    <w:p w14:paraId="0EBAE7E0" w14:textId="299CE26A" w:rsidR="008F3196" w:rsidRDefault="008F3196" w:rsidP="008F3196">
      <w:pPr>
        <w:widowControl w:val="0"/>
        <w:autoSpaceDE w:val="0"/>
        <w:autoSpaceDN w:val="0"/>
        <w:adjustRightInd w:val="0"/>
        <w:spacing w:after="120"/>
        <w:jc w:val="both"/>
        <w:rPr>
          <w:rFonts w:ascii="Garamond" w:hAnsi="Garamond" w:cs="Times"/>
          <w:color w:val="FF0000"/>
        </w:rPr>
      </w:pPr>
      <w:r w:rsidRPr="008F3196">
        <w:rPr>
          <w:rFonts w:ascii="Garamond" w:hAnsi="Garamond" w:cs="Times"/>
          <w:color w:val="FF0000"/>
        </w:rPr>
        <w:t xml:space="preserve">    #print '</w:t>
      </w:r>
      <w:proofErr w:type="spellStart"/>
      <w:r w:rsidRPr="008F3196">
        <w:rPr>
          <w:rFonts w:ascii="Garamond" w:hAnsi="Garamond" w:cs="Times"/>
          <w:color w:val="FF0000"/>
        </w:rPr>
        <w:t>Decrytped</w:t>
      </w:r>
      <w:proofErr w:type="spellEnd"/>
      <w:r w:rsidRPr="008F3196">
        <w:rPr>
          <w:rFonts w:ascii="Garamond" w:hAnsi="Garamond" w:cs="Times"/>
          <w:color w:val="FF0000"/>
        </w:rPr>
        <w:t>: %s' % decrypted</w:t>
      </w:r>
    </w:p>
    <w:p w14:paraId="50A01DDF" w14:textId="0178B2C0" w:rsidR="008F3196" w:rsidRPr="008F3196" w:rsidRDefault="008F3196" w:rsidP="008F3196">
      <w:pPr>
        <w:widowControl w:val="0"/>
        <w:autoSpaceDE w:val="0"/>
        <w:autoSpaceDN w:val="0"/>
        <w:adjustRightInd w:val="0"/>
        <w:spacing w:after="120"/>
        <w:jc w:val="both"/>
        <w:rPr>
          <w:rFonts w:ascii="Garamond" w:hAnsi="Garamond" w:cs="Times"/>
          <w:color w:val="FF0000"/>
        </w:rPr>
      </w:pPr>
      <w:r>
        <w:rPr>
          <w:rFonts w:ascii="Garamond" w:hAnsi="Garamond" w:cs="Times"/>
          <w:noProof/>
          <w:color w:val="FF0000"/>
        </w:rPr>
        <w:lastRenderedPageBreak/>
        <w:drawing>
          <wp:inline distT="0" distB="0" distL="0" distR="0" wp14:anchorId="0E6E2541" wp14:editId="7EDA9C3A">
            <wp:extent cx="5274310" cy="269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3670"/>
                    </a:xfrm>
                    <a:prstGeom prst="rect">
                      <a:avLst/>
                    </a:prstGeom>
                  </pic:spPr>
                </pic:pic>
              </a:graphicData>
            </a:graphic>
          </wp:inline>
        </w:drawing>
      </w:r>
    </w:p>
    <w:p w14:paraId="1C586661" w14:textId="465B3389" w:rsidR="00E1406B" w:rsidRPr="00F2009A" w:rsidRDefault="00F07EC6" w:rsidP="00936826">
      <w:pPr>
        <w:widowControl w:val="0"/>
        <w:tabs>
          <w:tab w:val="left" w:pos="220"/>
          <w:tab w:val="left" w:pos="720"/>
        </w:tabs>
        <w:autoSpaceDE w:val="0"/>
        <w:autoSpaceDN w:val="0"/>
        <w:adjustRightInd w:val="0"/>
        <w:spacing w:after="120"/>
        <w:jc w:val="both"/>
        <w:rPr>
          <w:rFonts w:ascii="Garamond" w:hAnsi="Garamond" w:cs="Calibri"/>
          <w:b/>
        </w:rPr>
      </w:pPr>
      <w:r w:rsidRPr="00F2009A">
        <w:rPr>
          <w:rFonts w:ascii="Garamond" w:hAnsi="Garamond" w:cs="Calibri"/>
          <w:b/>
        </w:rPr>
        <w:t>Deliverable:</w:t>
      </w:r>
    </w:p>
    <w:p w14:paraId="64211C74" w14:textId="36D51D4D" w:rsidR="0036228C" w:rsidRPr="00D23ED5" w:rsidRDefault="00F2009A" w:rsidP="00936826">
      <w:pPr>
        <w:widowControl w:val="0"/>
        <w:tabs>
          <w:tab w:val="left" w:pos="220"/>
          <w:tab w:val="left" w:pos="720"/>
        </w:tabs>
        <w:autoSpaceDE w:val="0"/>
        <w:autoSpaceDN w:val="0"/>
        <w:adjustRightInd w:val="0"/>
        <w:spacing w:after="120"/>
        <w:jc w:val="both"/>
        <w:rPr>
          <w:rFonts w:ascii="Garamond" w:hAnsi="Garamond" w:cs="Calibri"/>
        </w:rPr>
      </w:pPr>
      <w:r>
        <w:rPr>
          <w:rFonts w:ascii="Garamond" w:hAnsi="Garamond" w:cs="Calibri"/>
        </w:rPr>
        <w:t>Students are required to upload the complete report on LMS before the deadline.</w:t>
      </w:r>
      <w:r w:rsidR="004125C9">
        <w:rPr>
          <w:rFonts w:ascii="Garamond" w:hAnsi="Garamond" w:cs="Calibri"/>
        </w:rPr>
        <w:t xml:space="preserve"> </w:t>
      </w:r>
    </w:p>
    <w:sectPr w:rsidR="0036228C" w:rsidRPr="00D23ED5" w:rsidSect="007B3F64">
      <w:headerReference w:type="default" r:id="rId14"/>
      <w:footerReference w:type="default" r:id="rId15"/>
      <w:pgSz w:w="11906" w:h="16838"/>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45184" w14:textId="77777777" w:rsidR="00864C25" w:rsidRDefault="00864C25" w:rsidP="00944602">
      <w:r>
        <w:separator/>
      </w:r>
    </w:p>
  </w:endnote>
  <w:endnote w:type="continuationSeparator" w:id="0">
    <w:p w14:paraId="21F6C371" w14:textId="77777777" w:rsidR="00864C25" w:rsidRDefault="00864C25" w:rsidP="0094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4597F" w14:textId="56FEE772" w:rsidR="0092352D" w:rsidRPr="005A4721" w:rsidRDefault="0092352D" w:rsidP="00EA0FCC">
    <w:pPr>
      <w:pStyle w:val="Footer"/>
      <w:pBdr>
        <w:top w:val="thinThickSmallGap" w:sz="24" w:space="0" w:color="622423" w:themeColor="accent2" w:themeShade="7F"/>
      </w:pBdr>
      <w:rPr>
        <w:rFonts w:ascii="Garamond" w:hAnsi="Garamond"/>
      </w:rPr>
    </w:pPr>
    <w:r w:rsidRPr="005A4721">
      <w:rPr>
        <w:rFonts w:ascii="Garamond" w:hAnsi="Garamond"/>
      </w:rPr>
      <w:t>CS-381: Network Security</w:t>
    </w:r>
    <w:r w:rsidRPr="005A4721">
      <w:rPr>
        <w:rFonts w:ascii="Garamond" w:hAnsi="Garamond"/>
      </w:rPr>
      <w:ptab w:relativeTo="margin" w:alignment="right" w:leader="none"/>
    </w:r>
    <w:r w:rsidRPr="005A4721">
      <w:rPr>
        <w:rFonts w:ascii="Garamond" w:hAnsi="Garamond"/>
      </w:rPr>
      <w:t xml:space="preserve">Page </w:t>
    </w:r>
    <w:r w:rsidRPr="005A4721">
      <w:rPr>
        <w:rFonts w:ascii="Garamond" w:hAnsi="Garamond"/>
      </w:rPr>
      <w:fldChar w:fldCharType="begin"/>
    </w:r>
    <w:r w:rsidRPr="005A4721">
      <w:rPr>
        <w:rFonts w:ascii="Garamond" w:hAnsi="Garamond"/>
      </w:rPr>
      <w:instrText xml:space="preserve"> PAGE   \* MERGEFORMAT </w:instrText>
    </w:r>
    <w:r w:rsidRPr="005A4721">
      <w:rPr>
        <w:rFonts w:ascii="Garamond" w:hAnsi="Garamond"/>
      </w:rPr>
      <w:fldChar w:fldCharType="separate"/>
    </w:r>
    <w:r w:rsidR="00CA0EEB">
      <w:rPr>
        <w:rFonts w:ascii="Garamond" w:hAnsi="Garamond"/>
        <w:noProof/>
      </w:rPr>
      <w:t>6</w:t>
    </w:r>
    <w:r w:rsidRPr="005A4721">
      <w:rPr>
        <w:rFonts w:ascii="Garamond" w:hAnsi="Garamond"/>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7543C" w14:textId="77777777" w:rsidR="00864C25" w:rsidRDefault="00864C25" w:rsidP="00944602">
      <w:r>
        <w:separator/>
      </w:r>
    </w:p>
  </w:footnote>
  <w:footnote w:type="continuationSeparator" w:id="0">
    <w:p w14:paraId="79BFCA73" w14:textId="77777777" w:rsidR="00864C25" w:rsidRDefault="00864C25" w:rsidP="00944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BCCEF" w14:textId="2C7DB998" w:rsidR="0092352D" w:rsidRDefault="0092352D">
    <w:pPr>
      <w:pStyle w:val="Header"/>
    </w:pPr>
    <w:r w:rsidRPr="000C0F1C">
      <w:rPr>
        <w:b/>
        <w:noProof/>
        <w:sz w:val="32"/>
        <w:szCs w:val="32"/>
      </w:rPr>
      <w:drawing>
        <wp:inline distT="0" distB="0" distL="0" distR="0" wp14:anchorId="6E45C13A" wp14:editId="6B5B7CE6">
          <wp:extent cx="5486400" cy="756138"/>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86400" cy="75613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9C70EAEA"/>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A80FC7"/>
    <w:multiLevelType w:val="hybridMultilevel"/>
    <w:tmpl w:val="FB6ACB9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B3656C"/>
    <w:multiLevelType w:val="hybridMultilevel"/>
    <w:tmpl w:val="641AAB4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C219AA"/>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4351FE"/>
    <w:multiLevelType w:val="hybridMultilevel"/>
    <w:tmpl w:val="7D4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746E5"/>
    <w:multiLevelType w:val="hybridMultilevel"/>
    <w:tmpl w:val="E6E8E5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85045C"/>
    <w:multiLevelType w:val="hybridMultilevel"/>
    <w:tmpl w:val="5776C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E27A0D"/>
    <w:multiLevelType w:val="hybridMultilevel"/>
    <w:tmpl w:val="92C29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CD4FD9"/>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91CA6"/>
    <w:multiLevelType w:val="hybridMultilevel"/>
    <w:tmpl w:val="73FE637E"/>
    <w:lvl w:ilvl="0" w:tplc="C8586FDA">
      <w:start w:val="1"/>
      <w:numFmt w:val="decimal"/>
      <w:lvlText w:val="%1-"/>
      <w:lvlJc w:val="left"/>
      <w:pPr>
        <w:ind w:left="720" w:hanging="360"/>
      </w:pPr>
      <w:rPr>
        <w:rFonts w:ascii="Garamond" w:hAnsi="Garamond" w:cs="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2C5AFB"/>
    <w:multiLevelType w:val="hybridMultilevel"/>
    <w:tmpl w:val="2886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D71A5"/>
    <w:multiLevelType w:val="hybridMultilevel"/>
    <w:tmpl w:val="0BCE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D60386"/>
    <w:multiLevelType w:val="hybridMultilevel"/>
    <w:tmpl w:val="B25C2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674294"/>
    <w:multiLevelType w:val="hybridMultilevel"/>
    <w:tmpl w:val="B4D2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51AE2"/>
    <w:multiLevelType w:val="hybridMultilevel"/>
    <w:tmpl w:val="F622020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B409CE"/>
    <w:multiLevelType w:val="hybridMultilevel"/>
    <w:tmpl w:val="B2C0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7E51E1"/>
    <w:multiLevelType w:val="hybridMultilevel"/>
    <w:tmpl w:val="C0F29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336A34"/>
    <w:multiLevelType w:val="hybridMultilevel"/>
    <w:tmpl w:val="662628DC"/>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16D2F"/>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72B58"/>
    <w:multiLevelType w:val="hybridMultilevel"/>
    <w:tmpl w:val="D882B634"/>
    <w:lvl w:ilvl="0" w:tplc="7E061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B3702"/>
    <w:multiLevelType w:val="hybridMultilevel"/>
    <w:tmpl w:val="2528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5D5E6F"/>
    <w:multiLevelType w:val="hybridMultilevel"/>
    <w:tmpl w:val="0EF88176"/>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8A6E2D"/>
    <w:multiLevelType w:val="multilevel"/>
    <w:tmpl w:val="00000003"/>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14168D3"/>
    <w:multiLevelType w:val="hybridMultilevel"/>
    <w:tmpl w:val="861EC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715D1"/>
    <w:multiLevelType w:val="hybridMultilevel"/>
    <w:tmpl w:val="57143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257B9"/>
    <w:multiLevelType w:val="hybridMultilevel"/>
    <w:tmpl w:val="46823BF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356ED9"/>
    <w:multiLevelType w:val="hybridMultilevel"/>
    <w:tmpl w:val="7BF29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8465AF"/>
    <w:multiLevelType w:val="hybridMultilevel"/>
    <w:tmpl w:val="5DC2647E"/>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52006"/>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F7F2B"/>
    <w:multiLevelType w:val="hybridMultilevel"/>
    <w:tmpl w:val="B6E63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DE4F02"/>
    <w:multiLevelType w:val="hybridMultilevel"/>
    <w:tmpl w:val="A0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8"/>
  </w:num>
  <w:num w:numId="10">
    <w:abstractNumId w:val="23"/>
  </w:num>
  <w:num w:numId="11">
    <w:abstractNumId w:val="30"/>
  </w:num>
  <w:num w:numId="12">
    <w:abstractNumId w:val="11"/>
  </w:num>
  <w:num w:numId="13">
    <w:abstractNumId w:val="36"/>
  </w:num>
  <w:num w:numId="14">
    <w:abstractNumId w:val="19"/>
  </w:num>
  <w:num w:numId="15">
    <w:abstractNumId w:val="17"/>
  </w:num>
  <w:num w:numId="16">
    <w:abstractNumId w:val="29"/>
  </w:num>
  <w:num w:numId="17">
    <w:abstractNumId w:val="24"/>
  </w:num>
  <w:num w:numId="18">
    <w:abstractNumId w:val="21"/>
  </w:num>
  <w:num w:numId="19">
    <w:abstractNumId w:val="28"/>
  </w:num>
  <w:num w:numId="20">
    <w:abstractNumId w:val="10"/>
  </w:num>
  <w:num w:numId="21">
    <w:abstractNumId w:val="37"/>
  </w:num>
  <w:num w:numId="22">
    <w:abstractNumId w:val="34"/>
  </w:num>
  <w:num w:numId="23">
    <w:abstractNumId w:val="25"/>
  </w:num>
  <w:num w:numId="24">
    <w:abstractNumId w:val="8"/>
  </w:num>
  <w:num w:numId="25">
    <w:abstractNumId w:val="9"/>
  </w:num>
  <w:num w:numId="26">
    <w:abstractNumId w:val="26"/>
  </w:num>
  <w:num w:numId="27">
    <w:abstractNumId w:val="33"/>
  </w:num>
  <w:num w:numId="28">
    <w:abstractNumId w:val="27"/>
  </w:num>
  <w:num w:numId="29">
    <w:abstractNumId w:val="15"/>
  </w:num>
  <w:num w:numId="30">
    <w:abstractNumId w:val="14"/>
  </w:num>
  <w:num w:numId="31">
    <w:abstractNumId w:val="32"/>
  </w:num>
  <w:num w:numId="32">
    <w:abstractNumId w:val="13"/>
  </w:num>
  <w:num w:numId="33">
    <w:abstractNumId w:val="12"/>
  </w:num>
  <w:num w:numId="34">
    <w:abstractNumId w:val="31"/>
  </w:num>
  <w:num w:numId="35">
    <w:abstractNumId w:val="35"/>
  </w:num>
  <w:num w:numId="36">
    <w:abstractNumId w:val="22"/>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C9"/>
    <w:rsid w:val="00002B16"/>
    <w:rsid w:val="00004073"/>
    <w:rsid w:val="00006280"/>
    <w:rsid w:val="00006BC9"/>
    <w:rsid w:val="00007289"/>
    <w:rsid w:val="000114C2"/>
    <w:rsid w:val="00013045"/>
    <w:rsid w:val="000136CD"/>
    <w:rsid w:val="00023695"/>
    <w:rsid w:val="00023AE5"/>
    <w:rsid w:val="0002679D"/>
    <w:rsid w:val="00031B30"/>
    <w:rsid w:val="000328B6"/>
    <w:rsid w:val="000341CE"/>
    <w:rsid w:val="0003731A"/>
    <w:rsid w:val="0003765A"/>
    <w:rsid w:val="0005171B"/>
    <w:rsid w:val="00054A51"/>
    <w:rsid w:val="000553FE"/>
    <w:rsid w:val="0006052E"/>
    <w:rsid w:val="000622BA"/>
    <w:rsid w:val="00065BDA"/>
    <w:rsid w:val="00067B2B"/>
    <w:rsid w:val="00074D59"/>
    <w:rsid w:val="000750BB"/>
    <w:rsid w:val="00085A37"/>
    <w:rsid w:val="00086F9F"/>
    <w:rsid w:val="00095919"/>
    <w:rsid w:val="000A3BBE"/>
    <w:rsid w:val="000A68D0"/>
    <w:rsid w:val="000B23BC"/>
    <w:rsid w:val="000B5717"/>
    <w:rsid w:val="000D484C"/>
    <w:rsid w:val="000D53CF"/>
    <w:rsid w:val="000D7B62"/>
    <w:rsid w:val="000F0793"/>
    <w:rsid w:val="000F1D6D"/>
    <w:rsid w:val="000F55D0"/>
    <w:rsid w:val="000F5889"/>
    <w:rsid w:val="00110371"/>
    <w:rsid w:val="00112337"/>
    <w:rsid w:val="0012000D"/>
    <w:rsid w:val="00121553"/>
    <w:rsid w:val="00126F06"/>
    <w:rsid w:val="001275A6"/>
    <w:rsid w:val="00127A7F"/>
    <w:rsid w:val="00130CE4"/>
    <w:rsid w:val="00132A6B"/>
    <w:rsid w:val="001335FB"/>
    <w:rsid w:val="0013503A"/>
    <w:rsid w:val="00137550"/>
    <w:rsid w:val="0014025A"/>
    <w:rsid w:val="001405C4"/>
    <w:rsid w:val="00141331"/>
    <w:rsid w:val="00145C8C"/>
    <w:rsid w:val="00146993"/>
    <w:rsid w:val="00147E05"/>
    <w:rsid w:val="00153B22"/>
    <w:rsid w:val="001552BB"/>
    <w:rsid w:val="001578E1"/>
    <w:rsid w:val="00163E54"/>
    <w:rsid w:val="00170451"/>
    <w:rsid w:val="0017169F"/>
    <w:rsid w:val="001916FC"/>
    <w:rsid w:val="00191DCE"/>
    <w:rsid w:val="001944E3"/>
    <w:rsid w:val="001A45F1"/>
    <w:rsid w:val="001A6878"/>
    <w:rsid w:val="001C246B"/>
    <w:rsid w:val="001C69BC"/>
    <w:rsid w:val="001D0153"/>
    <w:rsid w:val="001D1F0C"/>
    <w:rsid w:val="001D7F7B"/>
    <w:rsid w:val="001F1277"/>
    <w:rsid w:val="001F5207"/>
    <w:rsid w:val="00200F71"/>
    <w:rsid w:val="002029D0"/>
    <w:rsid w:val="0020628F"/>
    <w:rsid w:val="002123CA"/>
    <w:rsid w:val="00212CCE"/>
    <w:rsid w:val="002146E4"/>
    <w:rsid w:val="00217B16"/>
    <w:rsid w:val="00223057"/>
    <w:rsid w:val="002242BE"/>
    <w:rsid w:val="00234599"/>
    <w:rsid w:val="0023651C"/>
    <w:rsid w:val="002421B2"/>
    <w:rsid w:val="00243387"/>
    <w:rsid w:val="00246AFC"/>
    <w:rsid w:val="002513BA"/>
    <w:rsid w:val="00256632"/>
    <w:rsid w:val="00256916"/>
    <w:rsid w:val="0026086D"/>
    <w:rsid w:val="00260DA0"/>
    <w:rsid w:val="0026243E"/>
    <w:rsid w:val="0026756A"/>
    <w:rsid w:val="00274C9A"/>
    <w:rsid w:val="002877AC"/>
    <w:rsid w:val="002A0621"/>
    <w:rsid w:val="002A1AB6"/>
    <w:rsid w:val="002A5DEF"/>
    <w:rsid w:val="002B5C5A"/>
    <w:rsid w:val="002C0525"/>
    <w:rsid w:val="002E0356"/>
    <w:rsid w:val="002E2E5F"/>
    <w:rsid w:val="002F32ED"/>
    <w:rsid w:val="002F6372"/>
    <w:rsid w:val="002F6CA4"/>
    <w:rsid w:val="003014E3"/>
    <w:rsid w:val="003071DF"/>
    <w:rsid w:val="0031021B"/>
    <w:rsid w:val="003130EF"/>
    <w:rsid w:val="00314ED8"/>
    <w:rsid w:val="00320504"/>
    <w:rsid w:val="00324639"/>
    <w:rsid w:val="00324E04"/>
    <w:rsid w:val="0032643D"/>
    <w:rsid w:val="00331739"/>
    <w:rsid w:val="003348C3"/>
    <w:rsid w:val="003374F3"/>
    <w:rsid w:val="00343764"/>
    <w:rsid w:val="00344278"/>
    <w:rsid w:val="00360A72"/>
    <w:rsid w:val="0036228C"/>
    <w:rsid w:val="00364BF0"/>
    <w:rsid w:val="00374314"/>
    <w:rsid w:val="003748C6"/>
    <w:rsid w:val="00374C2F"/>
    <w:rsid w:val="0037529A"/>
    <w:rsid w:val="003767FC"/>
    <w:rsid w:val="0037796E"/>
    <w:rsid w:val="00395411"/>
    <w:rsid w:val="003A6EC4"/>
    <w:rsid w:val="003A7A5E"/>
    <w:rsid w:val="003B0491"/>
    <w:rsid w:val="003B15EF"/>
    <w:rsid w:val="003B4E6F"/>
    <w:rsid w:val="003C0082"/>
    <w:rsid w:val="003C0E40"/>
    <w:rsid w:val="003C614B"/>
    <w:rsid w:val="003C6500"/>
    <w:rsid w:val="003C67E5"/>
    <w:rsid w:val="003D68F9"/>
    <w:rsid w:val="003D69C9"/>
    <w:rsid w:val="003E27A8"/>
    <w:rsid w:val="003E2B95"/>
    <w:rsid w:val="003E30D8"/>
    <w:rsid w:val="003E4397"/>
    <w:rsid w:val="003E56E2"/>
    <w:rsid w:val="003F3D32"/>
    <w:rsid w:val="004053E1"/>
    <w:rsid w:val="00407831"/>
    <w:rsid w:val="00410492"/>
    <w:rsid w:val="004125C9"/>
    <w:rsid w:val="00412EB9"/>
    <w:rsid w:val="004171A7"/>
    <w:rsid w:val="004235B7"/>
    <w:rsid w:val="004254C5"/>
    <w:rsid w:val="00427E3A"/>
    <w:rsid w:val="004348B9"/>
    <w:rsid w:val="00436185"/>
    <w:rsid w:val="00437A9F"/>
    <w:rsid w:val="00441B76"/>
    <w:rsid w:val="00443370"/>
    <w:rsid w:val="004448BD"/>
    <w:rsid w:val="0045150B"/>
    <w:rsid w:val="00464A46"/>
    <w:rsid w:val="00471DF3"/>
    <w:rsid w:val="004732D7"/>
    <w:rsid w:val="00473EF7"/>
    <w:rsid w:val="00474A0C"/>
    <w:rsid w:val="004811E1"/>
    <w:rsid w:val="00482B45"/>
    <w:rsid w:val="00483025"/>
    <w:rsid w:val="004917C6"/>
    <w:rsid w:val="004A280D"/>
    <w:rsid w:val="004A2D15"/>
    <w:rsid w:val="004A7F94"/>
    <w:rsid w:val="004B0839"/>
    <w:rsid w:val="004B3DFE"/>
    <w:rsid w:val="004D7895"/>
    <w:rsid w:val="004E0241"/>
    <w:rsid w:val="004E1AC4"/>
    <w:rsid w:val="004E367C"/>
    <w:rsid w:val="004F2B99"/>
    <w:rsid w:val="004F3A1F"/>
    <w:rsid w:val="004F44B7"/>
    <w:rsid w:val="004F4CAB"/>
    <w:rsid w:val="004F6E2C"/>
    <w:rsid w:val="00504F98"/>
    <w:rsid w:val="005105B3"/>
    <w:rsid w:val="00510A29"/>
    <w:rsid w:val="00511419"/>
    <w:rsid w:val="00511947"/>
    <w:rsid w:val="005131FE"/>
    <w:rsid w:val="005146CB"/>
    <w:rsid w:val="00514FEE"/>
    <w:rsid w:val="005214BB"/>
    <w:rsid w:val="005222C5"/>
    <w:rsid w:val="00522F82"/>
    <w:rsid w:val="00525F64"/>
    <w:rsid w:val="00526DA6"/>
    <w:rsid w:val="00527FD9"/>
    <w:rsid w:val="00530E9B"/>
    <w:rsid w:val="00531450"/>
    <w:rsid w:val="00531FF8"/>
    <w:rsid w:val="00536FF0"/>
    <w:rsid w:val="00540CB5"/>
    <w:rsid w:val="00546132"/>
    <w:rsid w:val="00547A31"/>
    <w:rsid w:val="00553D3B"/>
    <w:rsid w:val="0055738C"/>
    <w:rsid w:val="00557921"/>
    <w:rsid w:val="0056700A"/>
    <w:rsid w:val="00567E08"/>
    <w:rsid w:val="00575665"/>
    <w:rsid w:val="00575C0A"/>
    <w:rsid w:val="005869C4"/>
    <w:rsid w:val="00586DEC"/>
    <w:rsid w:val="005908E6"/>
    <w:rsid w:val="005950AF"/>
    <w:rsid w:val="005A0944"/>
    <w:rsid w:val="005A1220"/>
    <w:rsid w:val="005A197D"/>
    <w:rsid w:val="005A4721"/>
    <w:rsid w:val="005A4AA6"/>
    <w:rsid w:val="005B0D13"/>
    <w:rsid w:val="005B361D"/>
    <w:rsid w:val="005B4F71"/>
    <w:rsid w:val="005C064A"/>
    <w:rsid w:val="005C3C8B"/>
    <w:rsid w:val="005D17E2"/>
    <w:rsid w:val="005D68F3"/>
    <w:rsid w:val="005D7A07"/>
    <w:rsid w:val="005E15E0"/>
    <w:rsid w:val="005E2686"/>
    <w:rsid w:val="005E26B1"/>
    <w:rsid w:val="005E2F05"/>
    <w:rsid w:val="005E545C"/>
    <w:rsid w:val="005E79CD"/>
    <w:rsid w:val="005F1CC6"/>
    <w:rsid w:val="00601CF7"/>
    <w:rsid w:val="006038C6"/>
    <w:rsid w:val="006118B4"/>
    <w:rsid w:val="00613039"/>
    <w:rsid w:val="00613E40"/>
    <w:rsid w:val="00617D14"/>
    <w:rsid w:val="006225D1"/>
    <w:rsid w:val="0062727D"/>
    <w:rsid w:val="00641649"/>
    <w:rsid w:val="006417B7"/>
    <w:rsid w:val="00642A0A"/>
    <w:rsid w:val="0064451A"/>
    <w:rsid w:val="006556FC"/>
    <w:rsid w:val="00656477"/>
    <w:rsid w:val="00660D5E"/>
    <w:rsid w:val="0066500C"/>
    <w:rsid w:val="0067136B"/>
    <w:rsid w:val="00673B5B"/>
    <w:rsid w:val="00675277"/>
    <w:rsid w:val="0067683B"/>
    <w:rsid w:val="00677226"/>
    <w:rsid w:val="00683444"/>
    <w:rsid w:val="00690835"/>
    <w:rsid w:val="006910A6"/>
    <w:rsid w:val="00693DBF"/>
    <w:rsid w:val="00693EE3"/>
    <w:rsid w:val="006B0074"/>
    <w:rsid w:val="006B0626"/>
    <w:rsid w:val="006B0A01"/>
    <w:rsid w:val="006B16C1"/>
    <w:rsid w:val="006B3130"/>
    <w:rsid w:val="006B34B9"/>
    <w:rsid w:val="006B52FE"/>
    <w:rsid w:val="006B755F"/>
    <w:rsid w:val="006C2CC2"/>
    <w:rsid w:val="006D0C52"/>
    <w:rsid w:val="006D1F2D"/>
    <w:rsid w:val="006F28E8"/>
    <w:rsid w:val="00700D8A"/>
    <w:rsid w:val="007113F6"/>
    <w:rsid w:val="00717A48"/>
    <w:rsid w:val="00720A0D"/>
    <w:rsid w:val="00722433"/>
    <w:rsid w:val="007228D4"/>
    <w:rsid w:val="00725D52"/>
    <w:rsid w:val="00730EAE"/>
    <w:rsid w:val="007348D2"/>
    <w:rsid w:val="00735C2C"/>
    <w:rsid w:val="00736064"/>
    <w:rsid w:val="007415AB"/>
    <w:rsid w:val="00744671"/>
    <w:rsid w:val="00752367"/>
    <w:rsid w:val="00752394"/>
    <w:rsid w:val="0075559B"/>
    <w:rsid w:val="00766838"/>
    <w:rsid w:val="00766F75"/>
    <w:rsid w:val="0077065A"/>
    <w:rsid w:val="00771FD3"/>
    <w:rsid w:val="007722EC"/>
    <w:rsid w:val="00773A19"/>
    <w:rsid w:val="0077754F"/>
    <w:rsid w:val="00784332"/>
    <w:rsid w:val="00784BE2"/>
    <w:rsid w:val="00785275"/>
    <w:rsid w:val="007932D1"/>
    <w:rsid w:val="00794E25"/>
    <w:rsid w:val="007A3E81"/>
    <w:rsid w:val="007B3F64"/>
    <w:rsid w:val="007B597F"/>
    <w:rsid w:val="007B7F0C"/>
    <w:rsid w:val="007C4603"/>
    <w:rsid w:val="007C7A26"/>
    <w:rsid w:val="007D4A8B"/>
    <w:rsid w:val="007E4AF4"/>
    <w:rsid w:val="007E62DF"/>
    <w:rsid w:val="007F67D5"/>
    <w:rsid w:val="007F70EB"/>
    <w:rsid w:val="007F79CE"/>
    <w:rsid w:val="007F7B38"/>
    <w:rsid w:val="00805E72"/>
    <w:rsid w:val="008067B0"/>
    <w:rsid w:val="0081093E"/>
    <w:rsid w:val="00811B15"/>
    <w:rsid w:val="00816DD7"/>
    <w:rsid w:val="0081702C"/>
    <w:rsid w:val="00820A2D"/>
    <w:rsid w:val="0082592A"/>
    <w:rsid w:val="00832F91"/>
    <w:rsid w:val="00832F9D"/>
    <w:rsid w:val="0083342B"/>
    <w:rsid w:val="0083797E"/>
    <w:rsid w:val="00841D16"/>
    <w:rsid w:val="00847428"/>
    <w:rsid w:val="0084790C"/>
    <w:rsid w:val="0085252F"/>
    <w:rsid w:val="00854AC4"/>
    <w:rsid w:val="00855DEB"/>
    <w:rsid w:val="00857FBE"/>
    <w:rsid w:val="00860007"/>
    <w:rsid w:val="0086290C"/>
    <w:rsid w:val="00863E1F"/>
    <w:rsid w:val="008644CF"/>
    <w:rsid w:val="00864B32"/>
    <w:rsid w:val="00864C25"/>
    <w:rsid w:val="008674FA"/>
    <w:rsid w:val="008737C0"/>
    <w:rsid w:val="00875398"/>
    <w:rsid w:val="00877F60"/>
    <w:rsid w:val="008804E1"/>
    <w:rsid w:val="00885AA8"/>
    <w:rsid w:val="00894546"/>
    <w:rsid w:val="008971B5"/>
    <w:rsid w:val="008A3512"/>
    <w:rsid w:val="008B5D4A"/>
    <w:rsid w:val="008C2940"/>
    <w:rsid w:val="008C445B"/>
    <w:rsid w:val="008D4B54"/>
    <w:rsid w:val="008E74DB"/>
    <w:rsid w:val="008F3196"/>
    <w:rsid w:val="008F70F1"/>
    <w:rsid w:val="009048A8"/>
    <w:rsid w:val="009116EB"/>
    <w:rsid w:val="00915F87"/>
    <w:rsid w:val="00917CAA"/>
    <w:rsid w:val="00920C9B"/>
    <w:rsid w:val="0092352D"/>
    <w:rsid w:val="009307CE"/>
    <w:rsid w:val="00936826"/>
    <w:rsid w:val="00943F06"/>
    <w:rsid w:val="0094442D"/>
    <w:rsid w:val="00944602"/>
    <w:rsid w:val="009550C2"/>
    <w:rsid w:val="00962135"/>
    <w:rsid w:val="00973D92"/>
    <w:rsid w:val="00976B2D"/>
    <w:rsid w:val="0097772B"/>
    <w:rsid w:val="00977BDB"/>
    <w:rsid w:val="0098006F"/>
    <w:rsid w:val="00980B86"/>
    <w:rsid w:val="00990787"/>
    <w:rsid w:val="00991EFA"/>
    <w:rsid w:val="00991F5F"/>
    <w:rsid w:val="0099442D"/>
    <w:rsid w:val="009961A8"/>
    <w:rsid w:val="009A64A7"/>
    <w:rsid w:val="009B0132"/>
    <w:rsid w:val="009B30B3"/>
    <w:rsid w:val="009B3361"/>
    <w:rsid w:val="009B611A"/>
    <w:rsid w:val="009B7525"/>
    <w:rsid w:val="009C096F"/>
    <w:rsid w:val="009C284D"/>
    <w:rsid w:val="009C6082"/>
    <w:rsid w:val="009D0812"/>
    <w:rsid w:val="009D08DD"/>
    <w:rsid w:val="009D2B69"/>
    <w:rsid w:val="009D737D"/>
    <w:rsid w:val="009F27BA"/>
    <w:rsid w:val="00A03C17"/>
    <w:rsid w:val="00A03C6C"/>
    <w:rsid w:val="00A06EEF"/>
    <w:rsid w:val="00A100A2"/>
    <w:rsid w:val="00A16A9C"/>
    <w:rsid w:val="00A16F7A"/>
    <w:rsid w:val="00A176B4"/>
    <w:rsid w:val="00A22301"/>
    <w:rsid w:val="00A40DD6"/>
    <w:rsid w:val="00A46CB4"/>
    <w:rsid w:val="00A53DEF"/>
    <w:rsid w:val="00A60753"/>
    <w:rsid w:val="00A62915"/>
    <w:rsid w:val="00A65C45"/>
    <w:rsid w:val="00A814D1"/>
    <w:rsid w:val="00A841FA"/>
    <w:rsid w:val="00A873AC"/>
    <w:rsid w:val="00A92559"/>
    <w:rsid w:val="00A92FD8"/>
    <w:rsid w:val="00A93B0D"/>
    <w:rsid w:val="00A9400A"/>
    <w:rsid w:val="00A9428C"/>
    <w:rsid w:val="00A947B9"/>
    <w:rsid w:val="00A94E00"/>
    <w:rsid w:val="00A96266"/>
    <w:rsid w:val="00AA416E"/>
    <w:rsid w:val="00AA5AAC"/>
    <w:rsid w:val="00AB6020"/>
    <w:rsid w:val="00AB668F"/>
    <w:rsid w:val="00AC149C"/>
    <w:rsid w:val="00AC32FA"/>
    <w:rsid w:val="00AC5933"/>
    <w:rsid w:val="00AD30BD"/>
    <w:rsid w:val="00AD3D3C"/>
    <w:rsid w:val="00AD4BA6"/>
    <w:rsid w:val="00AD6B1E"/>
    <w:rsid w:val="00AE016D"/>
    <w:rsid w:val="00AE1979"/>
    <w:rsid w:val="00AE2AE4"/>
    <w:rsid w:val="00AE3371"/>
    <w:rsid w:val="00AF01F4"/>
    <w:rsid w:val="00AF2A01"/>
    <w:rsid w:val="00B02672"/>
    <w:rsid w:val="00B12457"/>
    <w:rsid w:val="00B12A11"/>
    <w:rsid w:val="00B2340E"/>
    <w:rsid w:val="00B25060"/>
    <w:rsid w:val="00B253D5"/>
    <w:rsid w:val="00B41E26"/>
    <w:rsid w:val="00B42E9B"/>
    <w:rsid w:val="00B44261"/>
    <w:rsid w:val="00B4556B"/>
    <w:rsid w:val="00B46244"/>
    <w:rsid w:val="00B51EE4"/>
    <w:rsid w:val="00B5345F"/>
    <w:rsid w:val="00B55902"/>
    <w:rsid w:val="00B570EB"/>
    <w:rsid w:val="00B671B8"/>
    <w:rsid w:val="00B72234"/>
    <w:rsid w:val="00B741FF"/>
    <w:rsid w:val="00B821F7"/>
    <w:rsid w:val="00B8307C"/>
    <w:rsid w:val="00B94F87"/>
    <w:rsid w:val="00BA029D"/>
    <w:rsid w:val="00BA1039"/>
    <w:rsid w:val="00BA53DC"/>
    <w:rsid w:val="00BA6241"/>
    <w:rsid w:val="00BA7006"/>
    <w:rsid w:val="00BA7164"/>
    <w:rsid w:val="00BB4FED"/>
    <w:rsid w:val="00BB6ACB"/>
    <w:rsid w:val="00BC1ACF"/>
    <w:rsid w:val="00BC4FC9"/>
    <w:rsid w:val="00BC5250"/>
    <w:rsid w:val="00BC6EAC"/>
    <w:rsid w:val="00BD2612"/>
    <w:rsid w:val="00BD2D3B"/>
    <w:rsid w:val="00BE30A8"/>
    <w:rsid w:val="00BE7049"/>
    <w:rsid w:val="00BE74A5"/>
    <w:rsid w:val="00BF0FE1"/>
    <w:rsid w:val="00BF7054"/>
    <w:rsid w:val="00C0647F"/>
    <w:rsid w:val="00C06F5C"/>
    <w:rsid w:val="00C11DAE"/>
    <w:rsid w:val="00C157E3"/>
    <w:rsid w:val="00C21308"/>
    <w:rsid w:val="00C24EA6"/>
    <w:rsid w:val="00C337B8"/>
    <w:rsid w:val="00C37E49"/>
    <w:rsid w:val="00C46C91"/>
    <w:rsid w:val="00C47F7C"/>
    <w:rsid w:val="00C501BF"/>
    <w:rsid w:val="00C52E1A"/>
    <w:rsid w:val="00C53B30"/>
    <w:rsid w:val="00C70E0B"/>
    <w:rsid w:val="00C774B8"/>
    <w:rsid w:val="00C8513E"/>
    <w:rsid w:val="00C87D0B"/>
    <w:rsid w:val="00C90E0B"/>
    <w:rsid w:val="00C91CBF"/>
    <w:rsid w:val="00CA0EEB"/>
    <w:rsid w:val="00CA33C2"/>
    <w:rsid w:val="00CA5676"/>
    <w:rsid w:val="00CB16DB"/>
    <w:rsid w:val="00CB21AE"/>
    <w:rsid w:val="00CC07F1"/>
    <w:rsid w:val="00CC5286"/>
    <w:rsid w:val="00CC580E"/>
    <w:rsid w:val="00CC5F94"/>
    <w:rsid w:val="00CD0CD9"/>
    <w:rsid w:val="00CD6203"/>
    <w:rsid w:val="00CD7BC5"/>
    <w:rsid w:val="00CE0F2A"/>
    <w:rsid w:val="00CE4DE1"/>
    <w:rsid w:val="00CE61E1"/>
    <w:rsid w:val="00CF0716"/>
    <w:rsid w:val="00CF5857"/>
    <w:rsid w:val="00D00AFF"/>
    <w:rsid w:val="00D01A0C"/>
    <w:rsid w:val="00D04767"/>
    <w:rsid w:val="00D05120"/>
    <w:rsid w:val="00D07495"/>
    <w:rsid w:val="00D20F5E"/>
    <w:rsid w:val="00D21B43"/>
    <w:rsid w:val="00D23ED5"/>
    <w:rsid w:val="00D25793"/>
    <w:rsid w:val="00D30735"/>
    <w:rsid w:val="00D31B6B"/>
    <w:rsid w:val="00D3310D"/>
    <w:rsid w:val="00D37910"/>
    <w:rsid w:val="00D51B37"/>
    <w:rsid w:val="00D51D9D"/>
    <w:rsid w:val="00D51E43"/>
    <w:rsid w:val="00D55D3B"/>
    <w:rsid w:val="00D56CE0"/>
    <w:rsid w:val="00D579D8"/>
    <w:rsid w:val="00D57A63"/>
    <w:rsid w:val="00D57B6F"/>
    <w:rsid w:val="00D62550"/>
    <w:rsid w:val="00D62A04"/>
    <w:rsid w:val="00D65910"/>
    <w:rsid w:val="00D67BAE"/>
    <w:rsid w:val="00D73DA9"/>
    <w:rsid w:val="00D750CC"/>
    <w:rsid w:val="00D76C5E"/>
    <w:rsid w:val="00D8192E"/>
    <w:rsid w:val="00D913F6"/>
    <w:rsid w:val="00D94E6D"/>
    <w:rsid w:val="00DA3888"/>
    <w:rsid w:val="00DA39F4"/>
    <w:rsid w:val="00DA4834"/>
    <w:rsid w:val="00DA4C91"/>
    <w:rsid w:val="00DB47A8"/>
    <w:rsid w:val="00DB6661"/>
    <w:rsid w:val="00DC1002"/>
    <w:rsid w:val="00DC724C"/>
    <w:rsid w:val="00DD2689"/>
    <w:rsid w:val="00DD671A"/>
    <w:rsid w:val="00DD72E0"/>
    <w:rsid w:val="00DE0775"/>
    <w:rsid w:val="00DF0B32"/>
    <w:rsid w:val="00DF0FC0"/>
    <w:rsid w:val="00E12C64"/>
    <w:rsid w:val="00E1406B"/>
    <w:rsid w:val="00E15862"/>
    <w:rsid w:val="00E23088"/>
    <w:rsid w:val="00E24E31"/>
    <w:rsid w:val="00E24F92"/>
    <w:rsid w:val="00E26DBF"/>
    <w:rsid w:val="00E31D21"/>
    <w:rsid w:val="00E33473"/>
    <w:rsid w:val="00E44E5E"/>
    <w:rsid w:val="00E50863"/>
    <w:rsid w:val="00E578C0"/>
    <w:rsid w:val="00E62789"/>
    <w:rsid w:val="00E664D5"/>
    <w:rsid w:val="00E71116"/>
    <w:rsid w:val="00E73C0F"/>
    <w:rsid w:val="00E74933"/>
    <w:rsid w:val="00E77098"/>
    <w:rsid w:val="00E77334"/>
    <w:rsid w:val="00E80B0D"/>
    <w:rsid w:val="00E80C3D"/>
    <w:rsid w:val="00E824B2"/>
    <w:rsid w:val="00E92AAD"/>
    <w:rsid w:val="00E92E03"/>
    <w:rsid w:val="00E96C59"/>
    <w:rsid w:val="00EA0FCC"/>
    <w:rsid w:val="00EA3599"/>
    <w:rsid w:val="00EB5AE2"/>
    <w:rsid w:val="00EC0268"/>
    <w:rsid w:val="00EC24FE"/>
    <w:rsid w:val="00EC30C1"/>
    <w:rsid w:val="00ED5690"/>
    <w:rsid w:val="00ED6031"/>
    <w:rsid w:val="00EF4989"/>
    <w:rsid w:val="00EF7854"/>
    <w:rsid w:val="00F00D0B"/>
    <w:rsid w:val="00F032FD"/>
    <w:rsid w:val="00F0351F"/>
    <w:rsid w:val="00F07EC6"/>
    <w:rsid w:val="00F12271"/>
    <w:rsid w:val="00F2009A"/>
    <w:rsid w:val="00F26623"/>
    <w:rsid w:val="00F269CF"/>
    <w:rsid w:val="00F26F93"/>
    <w:rsid w:val="00F277B1"/>
    <w:rsid w:val="00F27F1E"/>
    <w:rsid w:val="00F33E1D"/>
    <w:rsid w:val="00F41CC1"/>
    <w:rsid w:val="00F41F8C"/>
    <w:rsid w:val="00F43F3A"/>
    <w:rsid w:val="00F47C71"/>
    <w:rsid w:val="00F50178"/>
    <w:rsid w:val="00F529D9"/>
    <w:rsid w:val="00F60995"/>
    <w:rsid w:val="00F61C93"/>
    <w:rsid w:val="00F70E18"/>
    <w:rsid w:val="00F7130C"/>
    <w:rsid w:val="00F77A28"/>
    <w:rsid w:val="00F83594"/>
    <w:rsid w:val="00F90DA2"/>
    <w:rsid w:val="00FB1C55"/>
    <w:rsid w:val="00FB5814"/>
    <w:rsid w:val="00FB6A94"/>
    <w:rsid w:val="00FC1078"/>
    <w:rsid w:val="00FC1B35"/>
    <w:rsid w:val="00FE5775"/>
    <w:rsid w:val="00FE7827"/>
    <w:rsid w:val="00FF1A74"/>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D9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semiHidden/>
    <w:unhideWhenUsed/>
    <w:qFormat/>
    <w:rsid w:val="00784BE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iPriority w:val="99"/>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iPriority w:val="99"/>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14FEE"/>
    <w:rPr>
      <w:b/>
      <w:bCs/>
    </w:rPr>
  </w:style>
  <w:style w:type="character" w:customStyle="1" w:styleId="Heading4Char">
    <w:name w:val="Heading 4 Char"/>
    <w:basedOn w:val="DefaultParagraphFont"/>
    <w:link w:val="Heading4"/>
    <w:uiPriority w:val="9"/>
    <w:semiHidden/>
    <w:rsid w:val="00784BE2"/>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784B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semiHidden/>
    <w:unhideWhenUsed/>
    <w:qFormat/>
    <w:rsid w:val="00784BE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iPriority w:val="99"/>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iPriority w:val="99"/>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14FEE"/>
    <w:rPr>
      <w:b/>
      <w:bCs/>
    </w:rPr>
  </w:style>
  <w:style w:type="character" w:customStyle="1" w:styleId="Heading4Char">
    <w:name w:val="Heading 4 Char"/>
    <w:basedOn w:val="DefaultParagraphFont"/>
    <w:link w:val="Heading4"/>
    <w:uiPriority w:val="9"/>
    <w:semiHidden/>
    <w:rsid w:val="00784BE2"/>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784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90996">
      <w:bodyDiv w:val="1"/>
      <w:marLeft w:val="0"/>
      <w:marRight w:val="0"/>
      <w:marTop w:val="0"/>
      <w:marBottom w:val="0"/>
      <w:divBdr>
        <w:top w:val="none" w:sz="0" w:space="0" w:color="auto"/>
        <w:left w:val="none" w:sz="0" w:space="0" w:color="auto"/>
        <w:bottom w:val="none" w:sz="0" w:space="0" w:color="auto"/>
        <w:right w:val="none" w:sz="0" w:space="0" w:color="auto"/>
      </w:divBdr>
    </w:div>
    <w:div w:id="1005747235">
      <w:bodyDiv w:val="1"/>
      <w:marLeft w:val="0"/>
      <w:marRight w:val="0"/>
      <w:marTop w:val="0"/>
      <w:marBottom w:val="0"/>
      <w:divBdr>
        <w:top w:val="none" w:sz="0" w:space="0" w:color="auto"/>
        <w:left w:val="none" w:sz="0" w:space="0" w:color="auto"/>
        <w:bottom w:val="none" w:sz="0" w:space="0" w:color="auto"/>
        <w:right w:val="none" w:sz="0" w:space="0" w:color="auto"/>
      </w:divBdr>
    </w:div>
    <w:div w:id="1465077715">
      <w:bodyDiv w:val="1"/>
      <w:marLeft w:val="0"/>
      <w:marRight w:val="0"/>
      <w:marTop w:val="0"/>
      <w:marBottom w:val="0"/>
      <w:divBdr>
        <w:top w:val="none" w:sz="0" w:space="0" w:color="auto"/>
        <w:left w:val="none" w:sz="0" w:space="0" w:color="auto"/>
        <w:bottom w:val="none" w:sz="0" w:space="0" w:color="auto"/>
        <w:right w:val="none" w:sz="0" w:space="0" w:color="auto"/>
      </w:divBdr>
    </w:div>
    <w:div w:id="1874146166">
      <w:bodyDiv w:val="1"/>
      <w:marLeft w:val="0"/>
      <w:marRight w:val="0"/>
      <w:marTop w:val="0"/>
      <w:marBottom w:val="0"/>
      <w:divBdr>
        <w:top w:val="none" w:sz="0" w:space="0" w:color="auto"/>
        <w:left w:val="none" w:sz="0" w:space="0" w:color="auto"/>
        <w:bottom w:val="none" w:sz="0" w:space="0" w:color="auto"/>
        <w:right w:val="none" w:sz="0" w:space="0" w:color="auto"/>
      </w:divBdr>
    </w:div>
    <w:div w:id="210449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p.edu/read/1581/chapter/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engage.com/resource_uploads/downloads/1111138214_259146.pdf" TargetMode="External"/><Relationship Id="rId4" Type="http://schemas.microsoft.com/office/2007/relationships/stylesWithEffects" Target="stylesWithEffects.xml"/><Relationship Id="rId9" Type="http://schemas.openxmlformats.org/officeDocument/2006/relationships/hyperlink" Target="http://wifinotes.com/security/what-is-information-security.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2A21A-4E6F-4B7F-B4F9-A2CD6939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Ubaid Ur Rehman</dc:creator>
  <cp:lastModifiedBy>Hadaiq Ahmad</cp:lastModifiedBy>
  <cp:revision>3</cp:revision>
  <cp:lastPrinted>2015-09-07T05:33:00Z</cp:lastPrinted>
  <dcterms:created xsi:type="dcterms:W3CDTF">2017-09-11T17:16:00Z</dcterms:created>
  <dcterms:modified xsi:type="dcterms:W3CDTF">2017-09-11T17:18:00Z</dcterms:modified>
</cp:coreProperties>
</file>